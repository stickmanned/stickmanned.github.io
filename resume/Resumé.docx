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AC87F" w14:textId="1C55D177" w:rsidR="00EC5810" w:rsidRPr="00EC5810" w:rsidRDefault="00EC5810" w:rsidP="00EC5810">
      <w:pPr>
        <w:pStyle w:val="Subtitle"/>
        <w:spacing w:line="276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zh-CN"/>
        </w:rPr>
      </w:pPr>
      <w:bookmarkStart w:id="0" w:name="_Hlk131061553"/>
      <w:r w:rsidRPr="00EC5810">
        <w:rPr>
          <w:rFonts w:ascii="Times New Roman" w:eastAsia="Times New Roman" w:hAnsi="Times New Roman" w:cs="Times New Roman" w:hint="eastAsia"/>
          <w:sz w:val="52"/>
          <w:szCs w:val="52"/>
          <w:lang w:eastAsia="zh-CN"/>
        </w:rPr>
        <w:t>W</w:t>
      </w:r>
      <w:r w:rsidRPr="00EC5810">
        <w:rPr>
          <w:rFonts w:ascii="Times New Roman" w:eastAsia="Times New Roman" w:hAnsi="Times New Roman" w:cs="Times New Roman"/>
          <w:sz w:val="52"/>
          <w:szCs w:val="52"/>
          <w:lang w:eastAsia="zh-CN"/>
        </w:rPr>
        <w:t>illiam Wen</w:t>
      </w:r>
    </w:p>
    <w:p w14:paraId="03B49CA5" w14:textId="522887B3" w:rsidR="00994220" w:rsidRPr="00EC5810" w:rsidRDefault="000D3786" w:rsidP="00EC5810">
      <w:pPr>
        <w:pStyle w:val="Subtitle"/>
        <w:spacing w:line="276" w:lineRule="auto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 w:rsidRPr="00EC5810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B38B837" wp14:editId="24430BC1">
                <wp:simplePos x="0" y="0"/>
                <wp:positionH relativeFrom="column">
                  <wp:posOffset>0</wp:posOffset>
                </wp:positionH>
                <wp:positionV relativeFrom="paragraph">
                  <wp:posOffset>100753</wp:posOffset>
                </wp:positionV>
                <wp:extent cx="6119319" cy="0"/>
                <wp:effectExtent l="0" t="0" r="0" b="0"/>
                <wp:wrapNone/>
                <wp:docPr id="12359448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319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AB6FF" id="Straight Connector 1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95pt" to="481.85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" stroked="f" strokeweight="1pt">
                <v:stroke joinstyle="miter"/>
              </v:line>
            </w:pict>
          </mc:Fallback>
        </mc:AlternateContent>
      </w:r>
      <w:r w:rsidRPr="00EC5810">
        <w:rPr>
          <w:rFonts w:ascii="Times New Roman" w:eastAsia="Times New Roman" w:hAnsi="Times New Roman" w:cs="Times New Roman"/>
          <w:sz w:val="21"/>
          <w:szCs w:val="21"/>
        </w:rPr>
        <w:t>CONTAC</w:t>
      </w:r>
      <w:r w:rsidR="00CE60A6" w:rsidRPr="00EC5810">
        <w:rPr>
          <w:rFonts w:ascii="Times New Roman" w:eastAsia="Times New Roman" w:hAnsi="Times New Roman" w:cs="Times New Roman"/>
          <w:sz w:val="21"/>
          <w:szCs w:val="21"/>
        </w:rPr>
        <w:t>t</w:t>
      </w:r>
    </w:p>
    <w:p w14:paraId="5EE7FE20" w14:textId="5AA40F82" w:rsidR="00F35076" w:rsidRPr="00EC5810" w:rsidRDefault="1A5C7E25" w:rsidP="00EC5810">
      <w:pPr>
        <w:pStyle w:val="Skills"/>
        <w:spacing w:line="276" w:lineRule="auto"/>
        <w:rPr>
          <w:rFonts w:ascii="Garamond" w:hAnsi="Garamond"/>
          <w:sz w:val="21"/>
          <w:szCs w:val="21"/>
          <w:lang w:val="en-CA" w:eastAsia="zh-CN"/>
        </w:rPr>
      </w:pPr>
      <w:r w:rsidRPr="00EC5810">
        <w:rPr>
          <w:rFonts w:ascii="Garamond" w:hAnsi="Garamond"/>
          <w:sz w:val="21"/>
          <w:szCs w:val="21"/>
          <w:lang w:val="en-CA"/>
        </w:rPr>
        <w:t xml:space="preserve">Primary: </w:t>
      </w:r>
      <w:hyperlink r:id="rId10">
        <w:r w:rsidR="00994220" w:rsidRPr="00EC5810">
          <w:rPr>
            <w:rStyle w:val="Hyperlink"/>
            <w:rFonts w:ascii="Garamond" w:hAnsi="Garamond"/>
            <w:sz w:val="21"/>
            <w:szCs w:val="21"/>
            <w:lang w:val="en-CA"/>
          </w:rPr>
          <w:t>Williamwen25@gmail.com</w:t>
        </w:r>
      </w:hyperlink>
      <w:r w:rsidR="00CF64BD" w:rsidRPr="00EC5810">
        <w:rPr>
          <w:rFonts w:ascii="Garamond" w:hAnsi="Garamond"/>
          <w:sz w:val="21"/>
          <w:szCs w:val="21"/>
          <w:lang w:val="en-CA"/>
        </w:rPr>
        <w:t xml:space="preserve"> </w:t>
      </w:r>
    </w:p>
    <w:p w14:paraId="793C75AC" w14:textId="62D55C44" w:rsidR="362D6081" w:rsidRPr="00EC5810" w:rsidRDefault="362D6081" w:rsidP="00EC5810">
      <w:pPr>
        <w:pStyle w:val="Skills"/>
        <w:spacing w:line="276" w:lineRule="auto"/>
        <w:rPr>
          <w:rFonts w:ascii="Garamond" w:hAnsi="Garamond"/>
          <w:sz w:val="21"/>
          <w:szCs w:val="21"/>
          <w:lang w:val="en-CA"/>
        </w:rPr>
      </w:pPr>
      <w:r w:rsidRPr="00EC5810">
        <w:rPr>
          <w:rFonts w:ascii="Garamond" w:hAnsi="Garamond"/>
          <w:sz w:val="21"/>
          <w:szCs w:val="21"/>
          <w:lang w:val="en-CA"/>
        </w:rPr>
        <w:t xml:space="preserve">School: </w:t>
      </w:r>
      <w:hyperlink r:id="rId11" w:history="1">
        <w:r w:rsidR="006D79D4" w:rsidRPr="00BD1B52">
          <w:rPr>
            <w:rStyle w:val="Hyperlink"/>
            <w:rFonts w:ascii="Garamond" w:hAnsi="Garamond"/>
            <w:sz w:val="21"/>
            <w:szCs w:val="21"/>
            <w:lang w:val="en-CA"/>
          </w:rPr>
          <w:t>08. 0-wwen@sd43.bc.ca</w:t>
        </w:r>
      </w:hyperlink>
      <w:r w:rsidR="00F35076" w:rsidRPr="00EC5810">
        <w:rPr>
          <w:rFonts w:ascii="Garamond" w:hAnsi="Garamond"/>
          <w:sz w:val="21"/>
          <w:szCs w:val="21"/>
          <w:lang w:val="en-CA"/>
        </w:rPr>
        <w:t xml:space="preserve"> </w:t>
      </w:r>
    </w:p>
    <w:p w14:paraId="28A73AF1" w14:textId="2194B20F" w:rsidR="6351F8CC" w:rsidRPr="00EC5810" w:rsidRDefault="6351F8CC" w:rsidP="00EC5810">
      <w:pPr>
        <w:pStyle w:val="Skills"/>
        <w:spacing w:line="276" w:lineRule="auto"/>
        <w:rPr>
          <w:rFonts w:ascii="Garamond" w:hAnsi="Garamond"/>
          <w:sz w:val="21"/>
          <w:szCs w:val="21"/>
          <w:lang w:val="en-CA"/>
        </w:rPr>
      </w:pPr>
      <w:r w:rsidRPr="00EC5810">
        <w:rPr>
          <w:rFonts w:ascii="Garamond" w:hAnsi="Garamond"/>
          <w:sz w:val="21"/>
          <w:szCs w:val="21"/>
          <w:lang w:val="en-CA"/>
        </w:rPr>
        <w:t>Phone: 1-236-866-7098</w:t>
      </w:r>
      <w:r w:rsidRPr="00EC5810">
        <w:rPr>
          <w:sz w:val="21"/>
          <w:szCs w:val="21"/>
        </w:rPr>
        <w:tab/>
      </w:r>
    </w:p>
    <w:p w14:paraId="233ADD06" w14:textId="3AF86EB7" w:rsidR="00F35076" w:rsidRPr="00F35076" w:rsidRDefault="38CA9686" w:rsidP="00EC5810">
      <w:pPr>
        <w:pStyle w:val="Skills"/>
        <w:spacing w:line="276" w:lineRule="auto"/>
        <w:rPr>
          <w:rFonts w:ascii="Garamond" w:hAnsi="Garamond"/>
          <w:sz w:val="24"/>
          <w:szCs w:val="24"/>
          <w:lang w:val="en-CA"/>
        </w:rPr>
      </w:pPr>
      <w:r w:rsidRPr="00EC5810">
        <w:rPr>
          <w:rFonts w:ascii="Garamond" w:hAnsi="Garamond"/>
          <w:sz w:val="21"/>
          <w:szCs w:val="21"/>
          <w:lang w:val="en-CA"/>
        </w:rPr>
        <w:t xml:space="preserve">Address: </w:t>
      </w:r>
      <w:r w:rsidR="00B93793" w:rsidRPr="00EC5810">
        <w:rPr>
          <w:rFonts w:ascii="Garamond" w:hAnsi="Garamond"/>
          <w:sz w:val="21"/>
          <w:szCs w:val="21"/>
          <w:lang w:val="en-CA"/>
        </w:rPr>
        <w:t>3111 Fisher Court</w:t>
      </w:r>
      <w:r w:rsidR="00171191" w:rsidRPr="00EC5810">
        <w:rPr>
          <w:rFonts w:ascii="Garamond" w:hAnsi="Garamond"/>
          <w:sz w:val="21"/>
          <w:szCs w:val="21"/>
          <w:lang w:val="en-CA"/>
        </w:rPr>
        <w:t xml:space="preserve"> </w:t>
      </w:r>
      <w:r w:rsidR="003A65ED" w:rsidRPr="00EC5810">
        <w:rPr>
          <w:rFonts w:ascii="Garamond" w:hAnsi="Garamond"/>
          <w:sz w:val="21"/>
          <w:szCs w:val="21"/>
          <w:lang w:val="en-CA"/>
        </w:rPr>
        <w:t>Coquitlam, BC V3E</w:t>
      </w:r>
      <w:r w:rsidR="00171191" w:rsidRPr="00EC5810">
        <w:rPr>
          <w:rFonts w:ascii="Garamond" w:hAnsi="Garamond"/>
          <w:sz w:val="21"/>
          <w:szCs w:val="21"/>
          <w:lang w:val="en-CA"/>
        </w:rPr>
        <w:t>2R8</w:t>
      </w:r>
      <w:r w:rsidR="00B93793" w:rsidRPr="00EC5810">
        <w:rPr>
          <w:sz w:val="24"/>
          <w:szCs w:val="24"/>
        </w:rPr>
        <w:tab/>
      </w:r>
      <w:r w:rsidR="00B93793" w:rsidRPr="00EC5810">
        <w:rPr>
          <w:rFonts w:ascii="Garamond" w:hAnsi="Garamond"/>
          <w:sz w:val="24"/>
          <w:szCs w:val="24"/>
          <w:lang w:val="en-CA"/>
        </w:rPr>
        <w:t xml:space="preserve"> </w:t>
      </w:r>
      <w:r w:rsidR="00B93793">
        <w:tab/>
      </w:r>
    </w:p>
    <w:p w14:paraId="3B490707" w14:textId="3759A2B6" w:rsidR="00031E11" w:rsidRPr="00EC5810" w:rsidRDefault="00C6518F" w:rsidP="00EC5810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C58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8970B1" wp14:editId="30C8559C">
                <wp:simplePos x="0" y="0"/>
                <wp:positionH relativeFrom="column">
                  <wp:posOffset>-38100</wp:posOffset>
                </wp:positionH>
                <wp:positionV relativeFrom="paragraph">
                  <wp:posOffset>90529</wp:posOffset>
                </wp:positionV>
                <wp:extent cx="6118860" cy="0"/>
                <wp:effectExtent l="0" t="0" r="15240" b="12700"/>
                <wp:wrapNone/>
                <wp:docPr id="10805832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8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48A06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7.15pt" to="478.8pt,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" strokecolor="black [3200]" strokeweight="1pt">
                <v:stroke joinstyle="miter"/>
              </v:line>
            </w:pict>
          </mc:Fallback>
        </mc:AlternateContent>
      </w:r>
    </w:p>
    <w:p w14:paraId="3EE7664F" w14:textId="4741835F" w:rsidR="0061443B" w:rsidRPr="00EC5810" w:rsidRDefault="0E3ACD5D" w:rsidP="00EC5810">
      <w:pPr>
        <w:pStyle w:val="Subtitle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C5810">
        <w:rPr>
          <w:rFonts w:ascii="Times New Roman" w:eastAsia="Times New Roman" w:hAnsi="Times New Roman" w:cs="Times New Roman"/>
          <w:sz w:val="22"/>
          <w:szCs w:val="22"/>
        </w:rPr>
        <w:t>Volunteering</w:t>
      </w:r>
    </w:p>
    <w:p w14:paraId="28AA2A06" w14:textId="68927520" w:rsidR="004C1DA9" w:rsidRPr="00EC5810" w:rsidRDefault="00050AA9" w:rsidP="00EC5810">
      <w:pPr>
        <w:pStyle w:val="ListParagraph"/>
        <w:numPr>
          <w:ilvl w:val="0"/>
          <w:numId w:val="11"/>
        </w:numPr>
        <w:spacing w:line="276" w:lineRule="auto"/>
        <w:rPr>
          <w:sz w:val="22"/>
          <w:szCs w:val="22"/>
        </w:rPr>
      </w:pPr>
      <w:r w:rsidRPr="00EC5810">
        <w:rPr>
          <w:sz w:val="22"/>
          <w:szCs w:val="22"/>
        </w:rPr>
        <w:t>Volunteered</w:t>
      </w:r>
      <w:r w:rsidR="00724EA8" w:rsidRPr="00EC5810">
        <w:rPr>
          <w:sz w:val="22"/>
          <w:szCs w:val="22"/>
        </w:rPr>
        <w:t xml:space="preserve"> </w:t>
      </w:r>
      <w:r w:rsidRPr="00EC5810">
        <w:rPr>
          <w:sz w:val="22"/>
          <w:szCs w:val="22"/>
        </w:rPr>
        <w:t xml:space="preserve">at Inspiration Garden at Town Center Park </w:t>
      </w:r>
      <w:r w:rsidR="006A2534" w:rsidRPr="00EC5810">
        <w:rPr>
          <w:sz w:val="22"/>
          <w:szCs w:val="22"/>
        </w:rPr>
        <w:t>since 2022</w:t>
      </w:r>
    </w:p>
    <w:p w14:paraId="7F010425" w14:textId="01071780" w:rsidR="006A2534" w:rsidRPr="00EC5810" w:rsidRDefault="006A2534" w:rsidP="00EC5810">
      <w:pPr>
        <w:pStyle w:val="ListParagraph"/>
        <w:numPr>
          <w:ilvl w:val="0"/>
          <w:numId w:val="11"/>
        </w:numPr>
        <w:spacing w:line="276" w:lineRule="auto"/>
        <w:rPr>
          <w:sz w:val="22"/>
          <w:szCs w:val="22"/>
        </w:rPr>
      </w:pPr>
      <w:r w:rsidRPr="00EC5810">
        <w:rPr>
          <w:sz w:val="22"/>
          <w:szCs w:val="22"/>
        </w:rPr>
        <w:t xml:space="preserve">Volunteered </w:t>
      </w:r>
      <w:r w:rsidR="00AF52C6" w:rsidRPr="00EC5810">
        <w:rPr>
          <w:sz w:val="22"/>
          <w:szCs w:val="22"/>
        </w:rPr>
        <w:t>as photographer’s assistant for Canada Day</w:t>
      </w:r>
      <w:r w:rsidR="00873D93" w:rsidRPr="00EC5810">
        <w:rPr>
          <w:sz w:val="22"/>
          <w:szCs w:val="22"/>
        </w:rPr>
        <w:t xml:space="preserve">  </w:t>
      </w:r>
    </w:p>
    <w:p w14:paraId="6A6F3BA1" w14:textId="44C1FDC1" w:rsidR="00AF52C6" w:rsidRPr="00EC5810" w:rsidRDefault="0061443B" w:rsidP="00EC5810">
      <w:pPr>
        <w:spacing w:line="276" w:lineRule="auto"/>
        <w:ind w:left="720"/>
        <w:rPr>
          <w:sz w:val="22"/>
          <w:szCs w:val="22"/>
        </w:rPr>
      </w:pPr>
      <w:r w:rsidRPr="00EC58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1AD9958" wp14:editId="72DEE714">
                <wp:simplePos x="0" y="0"/>
                <wp:positionH relativeFrom="column">
                  <wp:posOffset>-38100</wp:posOffset>
                </wp:positionH>
                <wp:positionV relativeFrom="paragraph">
                  <wp:posOffset>26670</wp:posOffset>
                </wp:positionV>
                <wp:extent cx="6119319" cy="0"/>
                <wp:effectExtent l="0" t="0" r="15240" b="12700"/>
                <wp:wrapNone/>
                <wp:docPr id="9593160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31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7417B" id="Straight Connector 1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2.1pt" to="478.85pt,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" strokecolor="black [3200]" strokeweight="1pt">
                <v:stroke joinstyle="miter"/>
              </v:line>
            </w:pict>
          </mc:Fallback>
        </mc:AlternateContent>
      </w:r>
    </w:p>
    <w:p w14:paraId="25957E6E" w14:textId="7DF9C2D4" w:rsidR="004C1DA9" w:rsidRPr="00EC5810" w:rsidRDefault="008D36FB" w:rsidP="00EC5810">
      <w:pPr>
        <w:spacing w:line="276" w:lineRule="auto"/>
        <w:rPr>
          <w:rFonts w:ascii="Times New Roman" w:eastAsia="Times New Roman" w:hAnsi="Times New Roman" w:cs="Times New Roman"/>
          <w:b/>
          <w:bCs/>
          <w:caps/>
          <w:spacing w:val="20"/>
          <w:sz w:val="22"/>
          <w:szCs w:val="22"/>
        </w:rPr>
      </w:pPr>
      <w:r w:rsidRPr="00EC5810">
        <w:rPr>
          <w:rFonts w:ascii="Times New Roman" w:eastAsia="Times New Roman" w:hAnsi="Times New Roman" w:cs="Times New Roman"/>
          <w:b/>
          <w:bCs/>
          <w:caps/>
          <w:spacing w:val="20"/>
          <w:sz w:val="22"/>
          <w:szCs w:val="22"/>
        </w:rPr>
        <w:t>Strength/Skills</w:t>
      </w:r>
    </w:p>
    <w:p w14:paraId="2C2C0A9C" w14:textId="03AFA983" w:rsidR="008D36FB" w:rsidRPr="00EC5810" w:rsidRDefault="00873D93" w:rsidP="00EC5810">
      <w:pPr>
        <w:pStyle w:val="ListParagraph"/>
        <w:numPr>
          <w:ilvl w:val="0"/>
          <w:numId w:val="13"/>
        </w:numPr>
        <w:spacing w:line="276" w:lineRule="auto"/>
        <w:rPr>
          <w:sz w:val="22"/>
          <w:szCs w:val="22"/>
        </w:rPr>
      </w:pPr>
      <w:r w:rsidRPr="00EC5810">
        <w:rPr>
          <w:sz w:val="22"/>
          <w:szCs w:val="22"/>
        </w:rPr>
        <w:t>G</w:t>
      </w:r>
      <w:r w:rsidR="001E04F9" w:rsidRPr="00EC5810">
        <w:rPr>
          <w:sz w:val="22"/>
          <w:szCs w:val="22"/>
        </w:rPr>
        <w:t>reat</w:t>
      </w:r>
      <w:r w:rsidRPr="00EC5810">
        <w:rPr>
          <w:sz w:val="22"/>
          <w:szCs w:val="22"/>
        </w:rPr>
        <w:t xml:space="preserve"> at problem</w:t>
      </w:r>
      <w:r w:rsidR="001E04F9" w:rsidRPr="00EC5810">
        <w:rPr>
          <w:sz w:val="22"/>
          <w:szCs w:val="22"/>
        </w:rPr>
        <w:t>-</w:t>
      </w:r>
      <w:r w:rsidRPr="00EC5810">
        <w:rPr>
          <w:sz w:val="22"/>
          <w:szCs w:val="22"/>
        </w:rPr>
        <w:t>solving</w:t>
      </w:r>
    </w:p>
    <w:p w14:paraId="697B8B33" w14:textId="7D328C1C" w:rsidR="00873D93" w:rsidRPr="00EC5810" w:rsidRDefault="006E0535" w:rsidP="00EC5810">
      <w:pPr>
        <w:pStyle w:val="ListParagraph"/>
        <w:numPr>
          <w:ilvl w:val="0"/>
          <w:numId w:val="13"/>
        </w:numPr>
        <w:spacing w:line="276" w:lineRule="auto"/>
        <w:rPr>
          <w:sz w:val="22"/>
          <w:szCs w:val="22"/>
        </w:rPr>
      </w:pPr>
      <w:r w:rsidRPr="00EC5810">
        <w:rPr>
          <w:sz w:val="22"/>
          <w:szCs w:val="22"/>
        </w:rPr>
        <w:t>Can multitask effectively</w:t>
      </w:r>
    </w:p>
    <w:p w14:paraId="10B5607C" w14:textId="55ADDEFE" w:rsidR="006E0535" w:rsidRPr="00EC5810" w:rsidRDefault="52AC6C30" w:rsidP="00EC5810">
      <w:pPr>
        <w:pStyle w:val="ListParagraph"/>
        <w:numPr>
          <w:ilvl w:val="0"/>
          <w:numId w:val="13"/>
        </w:numPr>
        <w:spacing w:line="276" w:lineRule="auto"/>
        <w:rPr>
          <w:sz w:val="22"/>
          <w:szCs w:val="22"/>
        </w:rPr>
      </w:pPr>
      <w:r w:rsidRPr="00EC5810">
        <w:rPr>
          <w:sz w:val="22"/>
          <w:szCs w:val="22"/>
        </w:rPr>
        <w:t>P</w:t>
      </w:r>
      <w:r w:rsidR="001E04F9" w:rsidRPr="00EC5810">
        <w:rPr>
          <w:sz w:val="22"/>
          <w:szCs w:val="22"/>
        </w:rPr>
        <w:t>assionate</w:t>
      </w:r>
      <w:r w:rsidR="006E0535" w:rsidRPr="00EC5810">
        <w:rPr>
          <w:sz w:val="22"/>
          <w:szCs w:val="22"/>
        </w:rPr>
        <w:t xml:space="preserve"> </w:t>
      </w:r>
      <w:r w:rsidR="00C24C64">
        <w:rPr>
          <w:sz w:val="22"/>
          <w:szCs w:val="22"/>
        </w:rPr>
        <w:t>about</w:t>
      </w:r>
      <w:r w:rsidR="006E0535" w:rsidRPr="00EC5810">
        <w:rPr>
          <w:sz w:val="22"/>
          <w:szCs w:val="22"/>
        </w:rPr>
        <w:t xml:space="preserve"> taking things apart and putting them back together</w:t>
      </w:r>
    </w:p>
    <w:p w14:paraId="356C9174" w14:textId="64D8F44F" w:rsidR="006E0535" w:rsidRPr="00EC5810" w:rsidRDefault="0057329A" w:rsidP="00EC5810">
      <w:pPr>
        <w:pStyle w:val="ListParagraph"/>
        <w:numPr>
          <w:ilvl w:val="0"/>
          <w:numId w:val="13"/>
        </w:numPr>
        <w:spacing w:line="276" w:lineRule="auto"/>
        <w:rPr>
          <w:sz w:val="22"/>
          <w:szCs w:val="22"/>
        </w:rPr>
      </w:pPr>
      <w:r w:rsidRPr="00EC5810">
        <w:rPr>
          <w:sz w:val="22"/>
          <w:szCs w:val="22"/>
        </w:rPr>
        <w:t>Knows how to play instruments like Clarinet, Tenor Saxophone, and Piano</w:t>
      </w:r>
    </w:p>
    <w:p w14:paraId="2A2AB613" w14:textId="4733C230" w:rsidR="00F76863" w:rsidRPr="00EC5810" w:rsidRDefault="00F76863" w:rsidP="00EC5810">
      <w:pPr>
        <w:pStyle w:val="ListParagraph"/>
        <w:numPr>
          <w:ilvl w:val="0"/>
          <w:numId w:val="13"/>
        </w:numPr>
        <w:spacing w:line="276" w:lineRule="auto"/>
        <w:rPr>
          <w:sz w:val="22"/>
          <w:szCs w:val="22"/>
        </w:rPr>
      </w:pPr>
      <w:r w:rsidRPr="00EC5810">
        <w:rPr>
          <w:sz w:val="22"/>
          <w:szCs w:val="22"/>
        </w:rPr>
        <w:t xml:space="preserve">Good at leading </w:t>
      </w:r>
      <w:r w:rsidR="00283EC7" w:rsidRPr="00EC5810">
        <w:rPr>
          <w:sz w:val="22"/>
          <w:szCs w:val="22"/>
        </w:rPr>
        <w:t xml:space="preserve">groups </w:t>
      </w:r>
      <w:r w:rsidRPr="00EC5810">
        <w:rPr>
          <w:sz w:val="22"/>
          <w:szCs w:val="22"/>
        </w:rPr>
        <w:t>of people</w:t>
      </w:r>
    </w:p>
    <w:p w14:paraId="69E3493C" w14:textId="60A0C0FF" w:rsidR="4CB116CF" w:rsidRPr="00EC5810" w:rsidRDefault="4CB116CF" w:rsidP="00EC5810">
      <w:pPr>
        <w:pStyle w:val="ListParagraph"/>
        <w:numPr>
          <w:ilvl w:val="0"/>
          <w:numId w:val="13"/>
        </w:numPr>
        <w:spacing w:line="276" w:lineRule="auto"/>
        <w:rPr>
          <w:sz w:val="22"/>
          <w:szCs w:val="22"/>
        </w:rPr>
      </w:pPr>
      <w:r w:rsidRPr="00EC5810">
        <w:rPr>
          <w:sz w:val="22"/>
          <w:szCs w:val="22"/>
        </w:rPr>
        <w:t>Great at working with other people on projects</w:t>
      </w:r>
    </w:p>
    <w:p w14:paraId="5B726510" w14:textId="0BD31B0C" w:rsidR="05721B70" w:rsidRPr="00EC5810" w:rsidRDefault="05721B70" w:rsidP="00EC5810">
      <w:pPr>
        <w:pStyle w:val="ListParagraph"/>
        <w:numPr>
          <w:ilvl w:val="0"/>
          <w:numId w:val="13"/>
        </w:numPr>
        <w:spacing w:line="276" w:lineRule="auto"/>
        <w:rPr>
          <w:sz w:val="22"/>
          <w:szCs w:val="22"/>
        </w:rPr>
      </w:pPr>
      <w:r w:rsidRPr="00EC5810">
        <w:rPr>
          <w:sz w:val="22"/>
          <w:szCs w:val="22"/>
        </w:rPr>
        <w:t xml:space="preserve">Interested and </w:t>
      </w:r>
      <w:r w:rsidR="00C24C64">
        <w:rPr>
          <w:sz w:val="22"/>
          <w:szCs w:val="22"/>
        </w:rPr>
        <w:t>knows</w:t>
      </w:r>
      <w:r w:rsidRPr="00EC5810">
        <w:rPr>
          <w:sz w:val="22"/>
          <w:szCs w:val="22"/>
        </w:rPr>
        <w:t xml:space="preserve"> everything tech – Computers, Coding, Software, Hardware, Video editing, etc.</w:t>
      </w:r>
    </w:p>
    <w:p w14:paraId="2AA73E99" w14:textId="77777777" w:rsidR="00E04D0F" w:rsidRPr="00EC5810" w:rsidRDefault="00E04D0F" w:rsidP="00EC5810">
      <w:pPr>
        <w:spacing w:line="276" w:lineRule="auto"/>
        <w:rPr>
          <w:rFonts w:asciiTheme="majorHAnsi" w:hAnsiTheme="majorHAnsi"/>
          <w:b/>
          <w:caps/>
          <w:spacing w:val="20"/>
          <w:sz w:val="22"/>
          <w:szCs w:val="22"/>
        </w:rPr>
      </w:pPr>
    </w:p>
    <w:p w14:paraId="407C1143" w14:textId="753863CC" w:rsidR="00E04D0F" w:rsidRPr="00EC5810" w:rsidRDefault="001F6935" w:rsidP="00EC5810">
      <w:pPr>
        <w:pStyle w:val="Subtitle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C5810">
        <w:rPr>
          <w:rFonts w:ascii="Times New Roman" w:eastAsia="Times New Roman" w:hAnsi="Times New Roman" w:cs="Times New Roman"/>
          <w:sz w:val="22"/>
          <w:szCs w:val="22"/>
        </w:rPr>
        <w:t>LEADERSHIP</w:t>
      </w:r>
    </w:p>
    <w:p w14:paraId="4DC66B16" w14:textId="31F7524B" w:rsidR="5E77BCAA" w:rsidRPr="00EC5810" w:rsidRDefault="5E77BCAA" w:rsidP="00EC5810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EC5810">
        <w:rPr>
          <w:sz w:val="22"/>
          <w:szCs w:val="22"/>
        </w:rPr>
        <w:t xml:space="preserve"> </w:t>
      </w:r>
      <w:r w:rsidR="00C6518F" w:rsidRPr="00EC5810">
        <w:rPr>
          <w:sz w:val="22"/>
          <w:szCs w:val="22"/>
        </w:rPr>
        <w:t>Co-Founder</w:t>
      </w:r>
      <w:r w:rsidRPr="00EC5810">
        <w:rPr>
          <w:sz w:val="22"/>
          <w:szCs w:val="22"/>
        </w:rPr>
        <w:t xml:space="preserve"> of Fraser Hack Club, a nonprofit coding club in Coquitlam</w:t>
      </w:r>
    </w:p>
    <w:p w14:paraId="3B2531A3" w14:textId="77777777" w:rsidR="00C054CB" w:rsidRPr="00EC5810" w:rsidRDefault="008F745B" w:rsidP="00EC5810">
      <w:pPr>
        <w:pStyle w:val="ListParagraph"/>
        <w:numPr>
          <w:ilvl w:val="0"/>
          <w:numId w:val="31"/>
        </w:numPr>
        <w:spacing w:line="276" w:lineRule="auto"/>
        <w:rPr>
          <w:sz w:val="22"/>
          <w:szCs w:val="22"/>
        </w:rPr>
      </w:pPr>
      <w:r w:rsidRPr="00EC5810">
        <w:rPr>
          <w:sz w:val="22"/>
          <w:szCs w:val="22"/>
        </w:rPr>
        <w:t>Attended BCSLC</w:t>
      </w:r>
      <w:r w:rsidR="002619D2" w:rsidRPr="00EC5810">
        <w:rPr>
          <w:sz w:val="22"/>
          <w:szCs w:val="22"/>
        </w:rPr>
        <w:t xml:space="preserve"> (BC Student Leadership </w:t>
      </w:r>
      <w:r w:rsidR="00C054CB" w:rsidRPr="00EC5810">
        <w:rPr>
          <w:sz w:val="22"/>
          <w:szCs w:val="22"/>
        </w:rPr>
        <w:t>Conference)</w:t>
      </w:r>
      <w:r w:rsidRPr="00EC5810">
        <w:rPr>
          <w:sz w:val="22"/>
          <w:szCs w:val="22"/>
        </w:rPr>
        <w:t xml:space="preserve"> 2024</w:t>
      </w:r>
    </w:p>
    <w:p w14:paraId="4EF32191" w14:textId="4435C094" w:rsidR="00E04D0F" w:rsidRPr="00EC5810" w:rsidRDefault="008F745B" w:rsidP="00EC5810">
      <w:pPr>
        <w:pStyle w:val="ListParagraph"/>
        <w:numPr>
          <w:ilvl w:val="0"/>
          <w:numId w:val="31"/>
        </w:numPr>
        <w:spacing w:line="276" w:lineRule="auto"/>
        <w:rPr>
          <w:sz w:val="22"/>
          <w:szCs w:val="22"/>
        </w:rPr>
      </w:pPr>
      <w:r w:rsidRPr="00EC5810">
        <w:rPr>
          <w:sz w:val="22"/>
          <w:szCs w:val="22"/>
        </w:rPr>
        <w:t xml:space="preserve"> </w:t>
      </w:r>
      <w:r w:rsidR="00C054CB" w:rsidRPr="00EC5810">
        <w:rPr>
          <w:sz w:val="22"/>
          <w:szCs w:val="22"/>
        </w:rPr>
        <w:t xml:space="preserve">Completed </w:t>
      </w:r>
      <w:r w:rsidR="00BC02E1" w:rsidRPr="00EC5810">
        <w:rPr>
          <w:sz w:val="22"/>
          <w:szCs w:val="22"/>
        </w:rPr>
        <w:t xml:space="preserve">Youth4Action </w:t>
      </w:r>
      <w:r w:rsidR="00C054CB" w:rsidRPr="00EC5810">
        <w:rPr>
          <w:sz w:val="22"/>
          <w:szCs w:val="22"/>
        </w:rPr>
        <w:t>CHAMP</w:t>
      </w:r>
      <w:r w:rsidR="00BC02E1" w:rsidRPr="00EC5810">
        <w:rPr>
          <w:sz w:val="22"/>
          <w:szCs w:val="22"/>
        </w:rPr>
        <w:t xml:space="preserve"> 2024</w:t>
      </w:r>
    </w:p>
    <w:p w14:paraId="08B51882" w14:textId="77777777" w:rsidR="00014DC6" w:rsidRPr="00EC5810" w:rsidRDefault="00014DC6" w:rsidP="00EC5810">
      <w:pPr>
        <w:spacing w:line="276" w:lineRule="auto"/>
        <w:rPr>
          <w:sz w:val="22"/>
          <w:szCs w:val="22"/>
        </w:rPr>
      </w:pPr>
    </w:p>
    <w:p w14:paraId="01A3797C" w14:textId="663216F2" w:rsidR="00673996" w:rsidRPr="00EC5810" w:rsidRDefault="0061443B" w:rsidP="00EC5810">
      <w:pPr>
        <w:spacing w:line="276" w:lineRule="auto"/>
        <w:rPr>
          <w:rFonts w:asciiTheme="majorHAnsi" w:hAnsiTheme="majorHAnsi"/>
          <w:b/>
          <w:caps/>
          <w:spacing w:val="20"/>
          <w:sz w:val="22"/>
          <w:szCs w:val="22"/>
        </w:rPr>
      </w:pPr>
      <w:r w:rsidRPr="00EC58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E3574C" wp14:editId="0017950B">
                <wp:simplePos x="0" y="0"/>
                <wp:positionH relativeFrom="column">
                  <wp:posOffset>0</wp:posOffset>
                </wp:positionH>
                <wp:positionV relativeFrom="paragraph">
                  <wp:posOffset>15028</wp:posOffset>
                </wp:positionV>
                <wp:extent cx="6119319" cy="0"/>
                <wp:effectExtent l="0" t="0" r="15240" b="12700"/>
                <wp:wrapNone/>
                <wp:docPr id="15359996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31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EAB10" id="Straight Connector 1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481.85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" strokecolor="black [3200]" strokeweight="1pt">
                <v:stroke joinstyle="miter"/>
              </v:line>
            </w:pict>
          </mc:Fallback>
        </mc:AlternateContent>
      </w:r>
    </w:p>
    <w:p w14:paraId="73365FC4" w14:textId="7ED7188B" w:rsidR="00673996" w:rsidRPr="00EC5810" w:rsidRDefault="00673996" w:rsidP="00EC5810">
      <w:pPr>
        <w:spacing w:line="276" w:lineRule="auto"/>
        <w:rPr>
          <w:rFonts w:ascii="Times New Roman" w:eastAsia="Times New Roman" w:hAnsi="Times New Roman" w:cs="Times New Roman"/>
          <w:b/>
          <w:bCs/>
          <w:caps/>
          <w:spacing w:val="20"/>
          <w:sz w:val="22"/>
          <w:szCs w:val="22"/>
        </w:rPr>
      </w:pPr>
      <w:r w:rsidRPr="00EC5810">
        <w:rPr>
          <w:rFonts w:ascii="Times New Roman" w:eastAsia="Times New Roman" w:hAnsi="Times New Roman" w:cs="Times New Roman"/>
          <w:b/>
          <w:bCs/>
          <w:caps/>
          <w:spacing w:val="20"/>
          <w:sz w:val="22"/>
          <w:szCs w:val="22"/>
        </w:rPr>
        <w:t>Accomplishments/Achievements</w:t>
      </w:r>
    </w:p>
    <w:p w14:paraId="7F20B21A" w14:textId="4BACC502" w:rsidR="00F91042" w:rsidRPr="00EC5810" w:rsidRDefault="00490A46" w:rsidP="00EC5810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2"/>
        </w:rPr>
      </w:pPr>
      <w:r w:rsidRPr="00EC5810">
        <w:rPr>
          <w:sz w:val="22"/>
          <w:szCs w:val="22"/>
        </w:rPr>
        <w:t>First place in</w:t>
      </w:r>
      <w:r w:rsidR="0030029B" w:rsidRPr="00EC5810">
        <w:rPr>
          <w:sz w:val="22"/>
          <w:szCs w:val="22"/>
        </w:rPr>
        <w:t xml:space="preserve"> </w:t>
      </w:r>
      <w:r w:rsidR="00140648" w:rsidRPr="00EC5810">
        <w:rPr>
          <w:sz w:val="22"/>
          <w:szCs w:val="22"/>
        </w:rPr>
        <w:t xml:space="preserve">the </w:t>
      </w:r>
      <w:r w:rsidR="0030029B" w:rsidRPr="00EC5810">
        <w:rPr>
          <w:sz w:val="22"/>
          <w:szCs w:val="22"/>
        </w:rPr>
        <w:t xml:space="preserve">grade </w:t>
      </w:r>
      <w:r w:rsidR="00731F02" w:rsidRPr="00EC5810">
        <w:rPr>
          <w:sz w:val="22"/>
          <w:szCs w:val="22"/>
        </w:rPr>
        <w:t>2-4 category</w:t>
      </w:r>
      <w:r w:rsidRPr="00EC5810">
        <w:rPr>
          <w:sz w:val="22"/>
          <w:szCs w:val="22"/>
        </w:rPr>
        <w:t xml:space="preserve"> </w:t>
      </w:r>
      <w:r w:rsidR="00140648" w:rsidRPr="00EC5810">
        <w:rPr>
          <w:sz w:val="22"/>
          <w:szCs w:val="22"/>
        </w:rPr>
        <w:t>in</w:t>
      </w:r>
      <w:r w:rsidR="003109DF" w:rsidRPr="00EC5810">
        <w:rPr>
          <w:sz w:val="22"/>
          <w:szCs w:val="22"/>
        </w:rPr>
        <w:t xml:space="preserve"> </w:t>
      </w:r>
      <w:r w:rsidR="00A40B27" w:rsidRPr="00EC5810">
        <w:rPr>
          <w:sz w:val="22"/>
          <w:szCs w:val="22"/>
        </w:rPr>
        <w:t xml:space="preserve">the </w:t>
      </w:r>
      <w:r w:rsidR="003109DF" w:rsidRPr="00EC5810">
        <w:rPr>
          <w:sz w:val="22"/>
          <w:szCs w:val="22"/>
        </w:rPr>
        <w:t xml:space="preserve">Democracy and </w:t>
      </w:r>
      <w:r w:rsidR="00140648" w:rsidRPr="00EC5810">
        <w:rPr>
          <w:sz w:val="22"/>
          <w:szCs w:val="22"/>
        </w:rPr>
        <w:t>M</w:t>
      </w:r>
      <w:r w:rsidR="003109DF" w:rsidRPr="00EC5810">
        <w:rPr>
          <w:sz w:val="22"/>
          <w:szCs w:val="22"/>
        </w:rPr>
        <w:t xml:space="preserve">e art contest </w:t>
      </w:r>
      <w:r w:rsidR="00F91042" w:rsidRPr="00EC5810">
        <w:rPr>
          <w:sz w:val="22"/>
          <w:szCs w:val="22"/>
        </w:rPr>
        <w:t xml:space="preserve">hosted by the BC Parliament </w:t>
      </w:r>
    </w:p>
    <w:p w14:paraId="5AE7B561" w14:textId="47EA35D9" w:rsidR="00731F02" w:rsidRPr="00EC5810" w:rsidRDefault="002F4594" w:rsidP="00EC5810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2"/>
        </w:rPr>
      </w:pPr>
      <w:r w:rsidRPr="00EC5810">
        <w:rPr>
          <w:sz w:val="22"/>
          <w:szCs w:val="22"/>
        </w:rPr>
        <w:t xml:space="preserve">Writes </w:t>
      </w:r>
      <w:r w:rsidR="00D53C14" w:rsidRPr="00EC5810">
        <w:rPr>
          <w:sz w:val="22"/>
          <w:szCs w:val="22"/>
        </w:rPr>
        <w:t>books and sells them on Amazon</w:t>
      </w:r>
    </w:p>
    <w:p w14:paraId="4A8DF61A" w14:textId="7A97A533" w:rsidR="565E3F6D" w:rsidRPr="00EC5810" w:rsidRDefault="565E3F6D" w:rsidP="00EC5810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2"/>
        </w:rPr>
      </w:pPr>
      <w:r w:rsidRPr="00EC5810">
        <w:rPr>
          <w:sz w:val="22"/>
          <w:szCs w:val="22"/>
        </w:rPr>
        <w:t>Eight years of experience in VEX Robotics</w:t>
      </w:r>
    </w:p>
    <w:p w14:paraId="72CB9267" w14:textId="392AE1E0" w:rsidR="00661C74" w:rsidRPr="00EC5810" w:rsidRDefault="00661C74" w:rsidP="00EC5810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2"/>
        </w:rPr>
      </w:pPr>
      <w:r w:rsidRPr="00EC5810">
        <w:rPr>
          <w:sz w:val="22"/>
          <w:szCs w:val="22"/>
        </w:rPr>
        <w:t>Gold Awa</w:t>
      </w:r>
      <w:r w:rsidR="00C53CE1" w:rsidRPr="00EC5810">
        <w:rPr>
          <w:sz w:val="22"/>
          <w:szCs w:val="22"/>
        </w:rPr>
        <w:t xml:space="preserve">rd on The Queen’s Commonwealth </w:t>
      </w:r>
      <w:r w:rsidR="00DE4A35" w:rsidRPr="00EC5810">
        <w:rPr>
          <w:sz w:val="22"/>
          <w:szCs w:val="22"/>
        </w:rPr>
        <w:t>Essay Competition</w:t>
      </w:r>
      <w:r w:rsidR="008F06F7" w:rsidRPr="00EC5810">
        <w:rPr>
          <w:sz w:val="22"/>
          <w:szCs w:val="22"/>
        </w:rPr>
        <w:t xml:space="preserve"> 2024</w:t>
      </w:r>
    </w:p>
    <w:p w14:paraId="2666C7A5" w14:textId="0836B3FF" w:rsidR="00283EC7" w:rsidRPr="00EC5810" w:rsidRDefault="00283EC7" w:rsidP="00EC5810">
      <w:pPr>
        <w:pStyle w:val="ListParagraph"/>
        <w:widowControl/>
        <w:numPr>
          <w:ilvl w:val="0"/>
          <w:numId w:val="14"/>
        </w:numPr>
        <w:autoSpaceDE/>
        <w:autoSpaceDN/>
        <w:spacing w:line="276" w:lineRule="auto"/>
        <w:contextualSpacing/>
        <w:rPr>
          <w:sz w:val="22"/>
          <w:szCs w:val="22"/>
        </w:rPr>
      </w:pPr>
      <w:r w:rsidRPr="00EC5810">
        <w:rPr>
          <w:sz w:val="22"/>
          <w:szCs w:val="22"/>
        </w:rPr>
        <w:t>Participated in the Caribou Math Contest; Received top 9% worldwide.</w:t>
      </w:r>
    </w:p>
    <w:p w14:paraId="3161FA7D" w14:textId="6C07169C" w:rsidR="2FBE5B80" w:rsidRPr="00EC5810" w:rsidRDefault="2FBE5B80" w:rsidP="00EC5810">
      <w:pPr>
        <w:pStyle w:val="ListParagraph"/>
        <w:widowControl/>
        <w:numPr>
          <w:ilvl w:val="0"/>
          <w:numId w:val="14"/>
        </w:numPr>
        <w:spacing w:line="276" w:lineRule="auto"/>
        <w:contextualSpacing/>
        <w:rPr>
          <w:sz w:val="22"/>
          <w:szCs w:val="22"/>
        </w:rPr>
      </w:pPr>
      <w:r w:rsidRPr="00EC5810">
        <w:rPr>
          <w:sz w:val="22"/>
          <w:szCs w:val="22"/>
        </w:rPr>
        <w:t>Participated in the AMC 8 Math contest</w:t>
      </w:r>
    </w:p>
    <w:p w14:paraId="48C4562A" w14:textId="04BDD91A" w:rsidR="00417CE7" w:rsidRPr="00EC5810" w:rsidRDefault="2FBE5B80" w:rsidP="00EC5810">
      <w:pPr>
        <w:pStyle w:val="ListParagraph"/>
        <w:widowControl/>
        <w:numPr>
          <w:ilvl w:val="0"/>
          <w:numId w:val="14"/>
        </w:numPr>
        <w:spacing w:line="276" w:lineRule="auto"/>
        <w:contextualSpacing/>
        <w:rPr>
          <w:sz w:val="22"/>
          <w:szCs w:val="22"/>
        </w:rPr>
      </w:pPr>
      <w:r w:rsidRPr="00EC5810">
        <w:rPr>
          <w:sz w:val="22"/>
          <w:szCs w:val="22"/>
        </w:rPr>
        <w:t>Completed AP Computer Science A</w:t>
      </w:r>
    </w:p>
    <w:p w14:paraId="61CFD39F" w14:textId="791462FE" w:rsidR="004C1DA9" w:rsidRPr="00EC5810" w:rsidRDefault="0061443B" w:rsidP="00EC5810">
      <w:pPr>
        <w:spacing w:line="276" w:lineRule="auto"/>
        <w:rPr>
          <w:sz w:val="22"/>
          <w:szCs w:val="22"/>
        </w:rPr>
      </w:pPr>
      <w:r w:rsidRPr="00EC58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9911441" wp14:editId="498CBCEA">
                <wp:simplePos x="0" y="0"/>
                <wp:positionH relativeFrom="column">
                  <wp:posOffset>0</wp:posOffset>
                </wp:positionH>
                <wp:positionV relativeFrom="paragraph">
                  <wp:posOffset>14817</wp:posOffset>
                </wp:positionV>
                <wp:extent cx="6119319" cy="0"/>
                <wp:effectExtent l="0" t="0" r="15240" b="12700"/>
                <wp:wrapNone/>
                <wp:docPr id="21134990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31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42040" id="Straight Connector 1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15pt" to="481.85pt,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" strokecolor="black [3200]" strokeweight="1pt">
                <v:stroke joinstyle="miter"/>
              </v:line>
            </w:pict>
          </mc:Fallback>
        </mc:AlternateContent>
      </w:r>
    </w:p>
    <w:p w14:paraId="6C694429" w14:textId="4B9A3D95" w:rsidR="00567592" w:rsidRPr="00EC5810" w:rsidRDefault="006D79D4" w:rsidP="00EC5810">
      <w:pPr>
        <w:pStyle w:val="Subtitle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sdt>
        <w:sdtPr>
          <w:rPr>
            <w:rFonts w:ascii="Times New Roman" w:eastAsia="Times New Roman" w:hAnsi="Times New Roman" w:cs="Times New Roman"/>
            <w:sz w:val="22"/>
            <w:szCs w:val="22"/>
          </w:rPr>
          <w:id w:val="1080101502"/>
          <w:placeholder>
            <w:docPart w:val="D10BAC79B6464D2F90623A051A4E6A11"/>
          </w:placeholder>
          <w:temporary/>
          <w:showingPlcHdr/>
          <w15:appearance w15:val="hidden"/>
        </w:sdtPr>
        <w:sdtEndPr/>
        <w:sdtContent>
          <w:r w:rsidR="004C1DA9" w:rsidRPr="00EC5810">
            <w:rPr>
              <w:rFonts w:ascii="Times New Roman" w:eastAsia="Times New Roman" w:hAnsi="Times New Roman" w:cs="Times New Roman"/>
              <w:sz w:val="22"/>
              <w:szCs w:val="22"/>
            </w:rPr>
            <w:t>education</w:t>
          </w:r>
        </w:sdtContent>
      </w:sdt>
      <w:bookmarkEnd w:id="0"/>
    </w:p>
    <w:p w14:paraId="7BE2FCA3" w14:textId="0F9AA1FF" w:rsidR="00A875BA" w:rsidRPr="00EC5810" w:rsidRDefault="0038594F" w:rsidP="00EC5810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  <w:r w:rsidRPr="00EC5810">
        <w:rPr>
          <w:sz w:val="22"/>
          <w:szCs w:val="22"/>
        </w:rPr>
        <w:t xml:space="preserve">Elementary school – West Royalty </w:t>
      </w:r>
      <w:r w:rsidR="0061443B" w:rsidRPr="00EC5810">
        <w:rPr>
          <w:sz w:val="22"/>
          <w:szCs w:val="22"/>
        </w:rPr>
        <w:t>E</w:t>
      </w:r>
      <w:r w:rsidRPr="00EC5810">
        <w:rPr>
          <w:sz w:val="22"/>
          <w:szCs w:val="22"/>
        </w:rPr>
        <w:t>lementary, Pinetree Way Elementary</w:t>
      </w:r>
    </w:p>
    <w:p w14:paraId="62B8F838" w14:textId="5C073C3A" w:rsidR="0038594F" w:rsidRPr="00EC5810" w:rsidRDefault="0038594F" w:rsidP="00EC5810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  <w:r w:rsidRPr="00EC5810">
        <w:rPr>
          <w:sz w:val="22"/>
          <w:szCs w:val="22"/>
        </w:rPr>
        <w:t xml:space="preserve">Middle school </w:t>
      </w:r>
      <w:r w:rsidR="00CC4E86" w:rsidRPr="00EC5810">
        <w:rPr>
          <w:sz w:val="22"/>
          <w:szCs w:val="22"/>
        </w:rPr>
        <w:t>– Citadel</w:t>
      </w:r>
      <w:r w:rsidRPr="00EC5810">
        <w:rPr>
          <w:sz w:val="22"/>
          <w:szCs w:val="22"/>
        </w:rPr>
        <w:t xml:space="preserve"> Middle School</w:t>
      </w:r>
    </w:p>
    <w:p w14:paraId="4123A734" w14:textId="106CB999" w:rsidR="0038594F" w:rsidRPr="00EC5810" w:rsidRDefault="0038594F" w:rsidP="00EC5810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  <w:r w:rsidRPr="00EC5810">
        <w:rPr>
          <w:sz w:val="22"/>
          <w:szCs w:val="22"/>
        </w:rPr>
        <w:t>Secondary school</w:t>
      </w:r>
      <w:r w:rsidR="00CC4E86" w:rsidRPr="00EC5810">
        <w:rPr>
          <w:sz w:val="22"/>
          <w:szCs w:val="22"/>
        </w:rPr>
        <w:t xml:space="preserve"> – </w:t>
      </w:r>
      <w:r w:rsidR="29A166AC" w:rsidRPr="00EC5810">
        <w:rPr>
          <w:sz w:val="22"/>
          <w:szCs w:val="22"/>
        </w:rPr>
        <w:t xml:space="preserve">École Dr. </w:t>
      </w:r>
      <w:r w:rsidR="00CC4E86" w:rsidRPr="00EC5810">
        <w:rPr>
          <w:sz w:val="22"/>
          <w:szCs w:val="22"/>
        </w:rPr>
        <w:t>Charles Best Secondary School</w:t>
      </w:r>
    </w:p>
    <w:p w14:paraId="50D4FD4B" w14:textId="03896897" w:rsidR="004E7F09" w:rsidRPr="00EC5810" w:rsidRDefault="0061443B" w:rsidP="00EC5810">
      <w:pPr>
        <w:spacing w:line="276" w:lineRule="auto"/>
        <w:ind w:left="720"/>
        <w:rPr>
          <w:sz w:val="22"/>
          <w:szCs w:val="22"/>
        </w:rPr>
      </w:pPr>
      <w:r w:rsidRPr="00EC58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564A96F" wp14:editId="2A9F32F8">
                <wp:simplePos x="0" y="0"/>
                <wp:positionH relativeFrom="column">
                  <wp:posOffset>0</wp:posOffset>
                </wp:positionH>
                <wp:positionV relativeFrom="paragraph">
                  <wp:posOffset>7197</wp:posOffset>
                </wp:positionV>
                <wp:extent cx="6119319" cy="0"/>
                <wp:effectExtent l="0" t="0" r="15240" b="12700"/>
                <wp:wrapNone/>
                <wp:docPr id="8788432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31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AE127" id="Straight Connector 1" o:spid="_x0000_s1026" style="position:absolute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55pt" to="481.85pt,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" strokecolor="black [3200]" strokeweight="1pt">
                <v:stroke joinstyle="miter"/>
              </v:line>
            </w:pict>
          </mc:Fallback>
        </mc:AlternateContent>
      </w:r>
    </w:p>
    <w:p w14:paraId="1CECCA3A" w14:textId="4D1CB279" w:rsidR="004E7F09" w:rsidRPr="00EC5810" w:rsidRDefault="004E7F09" w:rsidP="00EC5810">
      <w:pPr>
        <w:spacing w:line="276" w:lineRule="auto"/>
        <w:rPr>
          <w:rFonts w:ascii="Times New Roman" w:eastAsia="Times New Roman" w:hAnsi="Times New Roman" w:cs="Times New Roman"/>
          <w:b/>
          <w:bCs/>
          <w:caps/>
          <w:spacing w:val="20"/>
          <w:sz w:val="22"/>
          <w:szCs w:val="22"/>
        </w:rPr>
      </w:pPr>
      <w:r w:rsidRPr="00EC5810">
        <w:rPr>
          <w:rFonts w:ascii="Times New Roman" w:eastAsia="Times New Roman" w:hAnsi="Times New Roman" w:cs="Times New Roman"/>
          <w:b/>
          <w:bCs/>
          <w:caps/>
          <w:spacing w:val="20"/>
          <w:sz w:val="22"/>
          <w:szCs w:val="22"/>
        </w:rPr>
        <w:t>REFERENCES</w:t>
      </w:r>
    </w:p>
    <w:p w14:paraId="3122314B" w14:textId="042AC414" w:rsidR="009A75A1" w:rsidRPr="00EC5810" w:rsidRDefault="00257574" w:rsidP="00EC5810">
      <w:pPr>
        <w:pStyle w:val="ListParagraph"/>
        <w:numPr>
          <w:ilvl w:val="0"/>
          <w:numId w:val="21"/>
        </w:numPr>
        <w:spacing w:line="276" w:lineRule="auto"/>
        <w:rPr>
          <w:i/>
          <w:iCs/>
          <w:sz w:val="22"/>
          <w:szCs w:val="22"/>
        </w:rPr>
      </w:pPr>
      <w:r w:rsidRPr="00EC5810">
        <w:rPr>
          <w:i/>
          <w:iCs/>
          <w:sz w:val="22"/>
          <w:szCs w:val="22"/>
        </w:rPr>
        <w:t xml:space="preserve">Laura Bamsey </w:t>
      </w:r>
      <w:r w:rsidR="002F0950" w:rsidRPr="00EC5810">
        <w:rPr>
          <w:i/>
          <w:iCs/>
          <w:sz w:val="22"/>
          <w:szCs w:val="22"/>
        </w:rPr>
        <w:t>–</w:t>
      </w:r>
      <w:r w:rsidRPr="00EC5810">
        <w:rPr>
          <w:i/>
          <w:iCs/>
          <w:sz w:val="22"/>
          <w:szCs w:val="22"/>
        </w:rPr>
        <w:t xml:space="preserve"> </w:t>
      </w:r>
      <w:r w:rsidR="002F0950" w:rsidRPr="00EC5810">
        <w:rPr>
          <w:i/>
          <w:iCs/>
          <w:sz w:val="22"/>
          <w:szCs w:val="22"/>
        </w:rPr>
        <w:t>Youth4Action</w:t>
      </w:r>
      <w:r w:rsidR="00572D1B" w:rsidRPr="00EC5810">
        <w:rPr>
          <w:i/>
          <w:iCs/>
          <w:sz w:val="22"/>
          <w:szCs w:val="22"/>
        </w:rPr>
        <w:t xml:space="preserve"> Mentor - </w:t>
      </w:r>
      <w:hyperlink r:id="rId12" w:history="1">
        <w:r w:rsidR="009A75A1" w:rsidRPr="00EC5810">
          <w:rPr>
            <w:rStyle w:val="Hyperlink"/>
            <w:i/>
            <w:iCs/>
            <w:sz w:val="22"/>
            <w:szCs w:val="22"/>
          </w:rPr>
          <w:t>Laura.Bamsey@metrovancouver.org</w:t>
        </w:r>
      </w:hyperlink>
      <w:r w:rsidR="00797F50" w:rsidRPr="00EC5810">
        <w:rPr>
          <w:i/>
          <w:iCs/>
          <w:sz w:val="22"/>
          <w:szCs w:val="22"/>
        </w:rPr>
        <w:t xml:space="preserve"> </w:t>
      </w:r>
      <w:bookmarkStart w:id="1" w:name="_Hlk185801024"/>
      <w:r w:rsidR="00797F50" w:rsidRPr="00EC5810">
        <w:rPr>
          <w:rFonts w:ascii="Garamond" w:hAnsi="Garamond"/>
          <w:sz w:val="22"/>
          <w:szCs w:val="22"/>
        </w:rPr>
        <w:fldChar w:fldCharType="begin"/>
      </w:r>
      <w:r w:rsidR="0037358A" w:rsidRPr="00EC5810">
        <w:rPr>
          <w:rFonts w:ascii="Garamond" w:hAnsi="Garamond"/>
          <w:sz w:val="22"/>
          <w:szCs w:val="22"/>
        </w:rPr>
        <w:instrText>HYPERLINK "tl:%207788474481"</w:instrText>
      </w:r>
      <w:r w:rsidR="00797F50" w:rsidRPr="00EC5810">
        <w:rPr>
          <w:rFonts w:ascii="Garamond" w:hAnsi="Garamond"/>
          <w:sz w:val="22"/>
          <w:szCs w:val="22"/>
        </w:rPr>
      </w:r>
      <w:r w:rsidR="00797F50" w:rsidRPr="00EC5810">
        <w:rPr>
          <w:rFonts w:ascii="Garamond" w:hAnsi="Garamond"/>
          <w:sz w:val="22"/>
          <w:szCs w:val="22"/>
        </w:rPr>
        <w:fldChar w:fldCharType="separate"/>
      </w:r>
      <w:r w:rsidR="00797F50" w:rsidRPr="00EC5810">
        <w:rPr>
          <w:rFonts w:ascii="Garamond" w:hAnsi="Garamond"/>
          <w:sz w:val="22"/>
          <w:szCs w:val="22"/>
        </w:rPr>
        <w:t>778-847-4481</w:t>
      </w:r>
      <w:r w:rsidR="00797F50" w:rsidRPr="00EC5810">
        <w:rPr>
          <w:rFonts w:ascii="Garamond" w:hAnsi="Garamond"/>
          <w:sz w:val="22"/>
          <w:szCs w:val="22"/>
        </w:rPr>
        <w:fldChar w:fldCharType="end"/>
      </w:r>
      <w:bookmarkEnd w:id="1"/>
    </w:p>
    <w:p w14:paraId="2B40A080" w14:textId="1B4855A4" w:rsidR="00F17A87" w:rsidRPr="00EC5810" w:rsidRDefault="00A9461C" w:rsidP="00EC5810">
      <w:pPr>
        <w:pStyle w:val="ListParagraph"/>
        <w:numPr>
          <w:ilvl w:val="0"/>
          <w:numId w:val="21"/>
        </w:numPr>
        <w:spacing w:line="276" w:lineRule="auto"/>
        <w:rPr>
          <w:rStyle w:val="outlook-search-highlight"/>
          <w:rFonts w:ascii="Georgia" w:hAnsi="Georgia"/>
          <w:i/>
          <w:iCs/>
          <w:sz w:val="22"/>
          <w:szCs w:val="22"/>
        </w:rPr>
      </w:pPr>
      <w:r w:rsidRPr="00EC5810">
        <w:rPr>
          <w:i/>
          <w:iCs/>
          <w:sz w:val="22"/>
          <w:szCs w:val="22"/>
        </w:rPr>
        <w:t xml:space="preserve">Ravi Safaya – </w:t>
      </w:r>
      <w:r w:rsidR="00F17A87" w:rsidRPr="00EC5810">
        <w:rPr>
          <w:i/>
          <w:iCs/>
          <w:sz w:val="22"/>
          <w:szCs w:val="22"/>
        </w:rPr>
        <w:t>YSLBC</w:t>
      </w:r>
      <w:r w:rsidRPr="00EC5810">
        <w:rPr>
          <w:i/>
          <w:iCs/>
          <w:sz w:val="22"/>
          <w:szCs w:val="22"/>
        </w:rPr>
        <w:t xml:space="preserve"> </w:t>
      </w:r>
      <w:r w:rsidR="00F17A87" w:rsidRPr="00EC5810">
        <w:rPr>
          <w:i/>
          <w:iCs/>
          <w:sz w:val="22"/>
          <w:szCs w:val="22"/>
        </w:rPr>
        <w:t>Founder</w:t>
      </w:r>
      <w:r w:rsidRPr="00EC5810">
        <w:rPr>
          <w:i/>
          <w:iCs/>
          <w:sz w:val="22"/>
          <w:szCs w:val="22"/>
        </w:rPr>
        <w:t xml:space="preserve"> -</w:t>
      </w:r>
      <w:r w:rsidR="00F17A87" w:rsidRPr="00EC5810">
        <w:rPr>
          <w:i/>
          <w:iCs/>
          <w:sz w:val="22"/>
          <w:szCs w:val="22"/>
        </w:rPr>
        <w:t xml:space="preserve"> </w:t>
      </w:r>
      <w:hyperlink r:id="rId13" w:history="1">
        <w:r w:rsidR="00F17A87" w:rsidRPr="00EC5810">
          <w:rPr>
            <w:rStyle w:val="Hyperlink"/>
            <w:rFonts w:ascii="Georgia" w:hAnsi="Georgia"/>
            <w:i/>
            <w:iCs/>
            <w:sz w:val="22"/>
            <w:szCs w:val="22"/>
          </w:rPr>
          <w:t>ravisafaya@ylsbc.org</w:t>
        </w:r>
      </w:hyperlink>
      <w:r w:rsidR="00F17A87" w:rsidRPr="00EC5810">
        <w:rPr>
          <w:rStyle w:val="outlook-search-highlight"/>
          <w:rFonts w:ascii="Georgia" w:hAnsi="Georgia"/>
          <w:i/>
          <w:iCs/>
          <w:color w:val="0086F0"/>
          <w:sz w:val="22"/>
          <w:szCs w:val="22"/>
        </w:rPr>
        <w:t xml:space="preserve"> </w:t>
      </w:r>
    </w:p>
    <w:p w14:paraId="5A588D6B" w14:textId="1C4FE6FA" w:rsidR="00417CE7" w:rsidRPr="00EC5810" w:rsidRDefault="00C544A0" w:rsidP="00EC5810">
      <w:pPr>
        <w:spacing w:line="276" w:lineRule="auto"/>
        <w:ind w:firstLine="720"/>
        <w:rPr>
          <w:rFonts w:ascii="Garamond" w:hAnsi="Garamond"/>
          <w:sz w:val="22"/>
          <w:szCs w:val="22"/>
        </w:rPr>
      </w:pPr>
      <w:hyperlink r:id="rId14" w:history="1">
        <w:r w:rsidRPr="00EC5810">
          <w:rPr>
            <w:rStyle w:val="Hyperlink"/>
            <w:rFonts w:ascii="Garamond" w:hAnsi="Garamond"/>
            <w:sz w:val="22"/>
            <w:szCs w:val="22"/>
          </w:rPr>
          <w:t>778-772-3814</w:t>
        </w:r>
      </w:hyperlink>
    </w:p>
    <w:sectPr w:rsidR="00417CE7" w:rsidRPr="00EC5810" w:rsidSect="00031E11">
      <w:footerReference w:type="default" r:id="rId15"/>
      <w:pgSz w:w="12240" w:h="15840"/>
      <w:pgMar w:top="864" w:right="1440" w:bottom="288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72FB8" w14:textId="77777777" w:rsidR="00947C73" w:rsidRPr="00CF64BD" w:rsidRDefault="00947C73" w:rsidP="00404A97">
      <w:pPr>
        <w:spacing w:line="240" w:lineRule="auto"/>
      </w:pPr>
      <w:r w:rsidRPr="00CF64BD">
        <w:separator/>
      </w:r>
    </w:p>
  </w:endnote>
  <w:endnote w:type="continuationSeparator" w:id="0">
    <w:p w14:paraId="044F23CA" w14:textId="77777777" w:rsidR="00947C73" w:rsidRPr="00CF64BD" w:rsidRDefault="00947C73" w:rsidP="00404A97">
      <w:pPr>
        <w:spacing w:line="240" w:lineRule="auto"/>
      </w:pPr>
      <w:r w:rsidRPr="00CF64BD">
        <w:continuationSeparator/>
      </w:r>
    </w:p>
  </w:endnote>
  <w:endnote w:type="continuationNotice" w:id="1">
    <w:p w14:paraId="4939BE13" w14:textId="77777777" w:rsidR="00947C73" w:rsidRPr="00CF64BD" w:rsidRDefault="00947C7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4EEAF" w14:textId="7D99CDEE" w:rsidR="00152503" w:rsidRDefault="001525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CCA27C" w14:textId="77777777" w:rsidR="00947C73" w:rsidRPr="00CF64BD" w:rsidRDefault="00947C73" w:rsidP="00404A97">
      <w:pPr>
        <w:spacing w:line="240" w:lineRule="auto"/>
      </w:pPr>
      <w:r w:rsidRPr="00CF64BD">
        <w:separator/>
      </w:r>
    </w:p>
  </w:footnote>
  <w:footnote w:type="continuationSeparator" w:id="0">
    <w:p w14:paraId="054AAB25" w14:textId="77777777" w:rsidR="00947C73" w:rsidRPr="00CF64BD" w:rsidRDefault="00947C73" w:rsidP="00404A97">
      <w:pPr>
        <w:spacing w:line="240" w:lineRule="auto"/>
      </w:pPr>
      <w:r w:rsidRPr="00CF64BD">
        <w:continuationSeparator/>
      </w:r>
    </w:p>
  </w:footnote>
  <w:footnote w:type="continuationNotice" w:id="1">
    <w:p w14:paraId="0505F97A" w14:textId="77777777" w:rsidR="00947C73" w:rsidRPr="00CF64BD" w:rsidRDefault="00947C7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6A75304"/>
    <w:multiLevelType w:val="hybridMultilevel"/>
    <w:tmpl w:val="2988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627F7"/>
    <w:multiLevelType w:val="hybridMultilevel"/>
    <w:tmpl w:val="9EDCF462"/>
    <w:lvl w:ilvl="0" w:tplc="2E8ACF70">
      <w:start w:val="1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63EF9"/>
    <w:multiLevelType w:val="hybridMultilevel"/>
    <w:tmpl w:val="3B28C7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0B1FD"/>
    <w:multiLevelType w:val="hybridMultilevel"/>
    <w:tmpl w:val="922C401A"/>
    <w:lvl w:ilvl="0" w:tplc="8A127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F06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689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42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A63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064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76D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ED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06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16614DA4"/>
    <w:multiLevelType w:val="hybridMultilevel"/>
    <w:tmpl w:val="BF6065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272334AA"/>
    <w:multiLevelType w:val="hybridMultilevel"/>
    <w:tmpl w:val="B1C0C7CA"/>
    <w:lvl w:ilvl="0" w:tplc="93A6BA68">
      <w:start w:val="1"/>
      <w:numFmt w:val="bullet"/>
      <w:lvlText w:val="-"/>
      <w:lvlJc w:val="left"/>
      <w:pPr>
        <w:ind w:left="1080" w:hanging="360"/>
      </w:pPr>
      <w:rPr>
        <w:rFonts w:ascii="Georgia" w:eastAsia="Arial" w:hAnsi="Georgia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78AE09"/>
    <w:multiLevelType w:val="hybridMultilevel"/>
    <w:tmpl w:val="594066D4"/>
    <w:lvl w:ilvl="0" w:tplc="2A1838D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189EB58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E74345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20F68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51606A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33E478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DF02AF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8C4BF5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86002A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8B2801"/>
    <w:multiLevelType w:val="hybridMultilevel"/>
    <w:tmpl w:val="ECF6606C"/>
    <w:lvl w:ilvl="0" w:tplc="FCC0D9B0">
      <w:start w:val="1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81443"/>
    <w:multiLevelType w:val="hybridMultilevel"/>
    <w:tmpl w:val="FA2873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E5003D"/>
    <w:multiLevelType w:val="hybridMultilevel"/>
    <w:tmpl w:val="E2661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72628"/>
    <w:multiLevelType w:val="hybridMultilevel"/>
    <w:tmpl w:val="28EAE6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F11AB"/>
    <w:multiLevelType w:val="hybridMultilevel"/>
    <w:tmpl w:val="F3AC9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225EB"/>
    <w:multiLevelType w:val="hybridMultilevel"/>
    <w:tmpl w:val="D6E25A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05A5C"/>
    <w:multiLevelType w:val="hybridMultilevel"/>
    <w:tmpl w:val="8E1434B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EE7158"/>
    <w:multiLevelType w:val="hybridMultilevel"/>
    <w:tmpl w:val="22A4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901000"/>
    <w:multiLevelType w:val="hybridMultilevel"/>
    <w:tmpl w:val="06E24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225EE3"/>
    <w:multiLevelType w:val="hybridMultilevel"/>
    <w:tmpl w:val="D94E35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4B2D13"/>
    <w:multiLevelType w:val="hybridMultilevel"/>
    <w:tmpl w:val="79424C74"/>
    <w:lvl w:ilvl="0" w:tplc="9702A86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6341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7E29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D4E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666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E07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BC8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2E3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E66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21283F"/>
    <w:multiLevelType w:val="hybridMultilevel"/>
    <w:tmpl w:val="626E911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D41988"/>
    <w:multiLevelType w:val="hybridMultilevel"/>
    <w:tmpl w:val="6FBAC7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CE0F01"/>
    <w:multiLevelType w:val="hybridMultilevel"/>
    <w:tmpl w:val="B080A3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F21686"/>
    <w:multiLevelType w:val="hybridMultilevel"/>
    <w:tmpl w:val="8650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B12CF"/>
    <w:multiLevelType w:val="hybridMultilevel"/>
    <w:tmpl w:val="A24A68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8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9" w15:restartNumberingAfterBreak="0">
    <w:nsid w:val="790A571D"/>
    <w:multiLevelType w:val="hybridMultilevel"/>
    <w:tmpl w:val="6AF846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22985194">
    <w:abstractNumId w:val="10"/>
  </w:num>
  <w:num w:numId="2" w16cid:durableId="1248924718">
    <w:abstractNumId w:val="4"/>
  </w:num>
  <w:num w:numId="3" w16cid:durableId="628702352">
    <w:abstractNumId w:val="21"/>
  </w:num>
  <w:num w:numId="4" w16cid:durableId="144470856">
    <w:abstractNumId w:val="8"/>
  </w:num>
  <w:num w:numId="5" w16cid:durableId="549196634">
    <w:abstractNumId w:val="28"/>
  </w:num>
  <w:num w:numId="6" w16cid:durableId="1422919832">
    <w:abstractNumId w:val="27"/>
  </w:num>
  <w:num w:numId="7" w16cid:durableId="2071682557">
    <w:abstractNumId w:val="5"/>
  </w:num>
  <w:num w:numId="8" w16cid:durableId="1542015606">
    <w:abstractNumId w:val="7"/>
  </w:num>
  <w:num w:numId="9" w16cid:durableId="80369196">
    <w:abstractNumId w:val="30"/>
  </w:num>
  <w:num w:numId="10" w16cid:durableId="50083107">
    <w:abstractNumId w:val="0"/>
  </w:num>
  <w:num w:numId="11" w16cid:durableId="1726027879">
    <w:abstractNumId w:val="24"/>
  </w:num>
  <w:num w:numId="12" w16cid:durableId="1712068568">
    <w:abstractNumId w:val="23"/>
  </w:num>
  <w:num w:numId="13" w16cid:durableId="282612572">
    <w:abstractNumId w:val="14"/>
  </w:num>
  <w:num w:numId="14" w16cid:durableId="580335280">
    <w:abstractNumId w:val="16"/>
  </w:num>
  <w:num w:numId="15" w16cid:durableId="123471464">
    <w:abstractNumId w:val="26"/>
  </w:num>
  <w:num w:numId="16" w16cid:durableId="1280063381">
    <w:abstractNumId w:val="3"/>
  </w:num>
  <w:num w:numId="17" w16cid:durableId="827592247">
    <w:abstractNumId w:val="6"/>
  </w:num>
  <w:num w:numId="18" w16cid:durableId="1548182866">
    <w:abstractNumId w:val="22"/>
  </w:num>
  <w:num w:numId="19" w16cid:durableId="906764584">
    <w:abstractNumId w:val="15"/>
  </w:num>
  <w:num w:numId="20" w16cid:durableId="1178273235">
    <w:abstractNumId w:val="17"/>
  </w:num>
  <w:num w:numId="21" w16cid:durableId="1073822154">
    <w:abstractNumId w:val="12"/>
  </w:num>
  <w:num w:numId="22" w16cid:durableId="86271998">
    <w:abstractNumId w:val="9"/>
  </w:num>
  <w:num w:numId="23" w16cid:durableId="1466388969">
    <w:abstractNumId w:val="2"/>
  </w:num>
  <w:num w:numId="24" w16cid:durableId="566066021">
    <w:abstractNumId w:val="13"/>
  </w:num>
  <w:num w:numId="25" w16cid:durableId="758915295">
    <w:abstractNumId w:val="20"/>
  </w:num>
  <w:num w:numId="26" w16cid:durableId="1807166159">
    <w:abstractNumId w:val="25"/>
  </w:num>
  <w:num w:numId="27" w16cid:durableId="1086999649">
    <w:abstractNumId w:val="29"/>
  </w:num>
  <w:num w:numId="28" w16cid:durableId="1268274841">
    <w:abstractNumId w:val="11"/>
  </w:num>
  <w:num w:numId="29" w16cid:durableId="724069323">
    <w:abstractNumId w:val="1"/>
  </w:num>
  <w:num w:numId="30" w16cid:durableId="1465778333">
    <w:abstractNumId w:val="19"/>
  </w:num>
  <w:num w:numId="31" w16cid:durableId="204374290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3F"/>
    <w:rsid w:val="000041FC"/>
    <w:rsid w:val="00006D86"/>
    <w:rsid w:val="00014DC6"/>
    <w:rsid w:val="00031D0B"/>
    <w:rsid w:val="00031E11"/>
    <w:rsid w:val="00047507"/>
    <w:rsid w:val="00050AA9"/>
    <w:rsid w:val="000746AE"/>
    <w:rsid w:val="000A3B87"/>
    <w:rsid w:val="000D2A61"/>
    <w:rsid w:val="000D3786"/>
    <w:rsid w:val="000D7F72"/>
    <w:rsid w:val="000E2956"/>
    <w:rsid w:val="000F46CB"/>
    <w:rsid w:val="001015E3"/>
    <w:rsid w:val="00101F80"/>
    <w:rsid w:val="0011070B"/>
    <w:rsid w:val="00140648"/>
    <w:rsid w:val="00152503"/>
    <w:rsid w:val="00157B6C"/>
    <w:rsid w:val="00171191"/>
    <w:rsid w:val="001803A5"/>
    <w:rsid w:val="00185237"/>
    <w:rsid w:val="001B4722"/>
    <w:rsid w:val="001D7E41"/>
    <w:rsid w:val="001E04F9"/>
    <w:rsid w:val="001F6935"/>
    <w:rsid w:val="00205141"/>
    <w:rsid w:val="002065EB"/>
    <w:rsid w:val="00212436"/>
    <w:rsid w:val="00234B41"/>
    <w:rsid w:val="0023785C"/>
    <w:rsid w:val="00254C21"/>
    <w:rsid w:val="00256C9B"/>
    <w:rsid w:val="00257574"/>
    <w:rsid w:val="002619D2"/>
    <w:rsid w:val="00270A29"/>
    <w:rsid w:val="00271A92"/>
    <w:rsid w:val="00283EC7"/>
    <w:rsid w:val="00292A11"/>
    <w:rsid w:val="002B32CA"/>
    <w:rsid w:val="002C21CC"/>
    <w:rsid w:val="002C378E"/>
    <w:rsid w:val="002E33E8"/>
    <w:rsid w:val="002F0950"/>
    <w:rsid w:val="002F4594"/>
    <w:rsid w:val="002F6823"/>
    <w:rsid w:val="002F6CB9"/>
    <w:rsid w:val="0030029B"/>
    <w:rsid w:val="00303FDC"/>
    <w:rsid w:val="00305175"/>
    <w:rsid w:val="003109DF"/>
    <w:rsid w:val="00340C75"/>
    <w:rsid w:val="0036060A"/>
    <w:rsid w:val="003641AF"/>
    <w:rsid w:val="003650B3"/>
    <w:rsid w:val="0036765D"/>
    <w:rsid w:val="0037358A"/>
    <w:rsid w:val="00377519"/>
    <w:rsid w:val="00380CD0"/>
    <w:rsid w:val="0038594F"/>
    <w:rsid w:val="00385F56"/>
    <w:rsid w:val="00387CB2"/>
    <w:rsid w:val="00390248"/>
    <w:rsid w:val="0039CE10"/>
    <w:rsid w:val="003A65ED"/>
    <w:rsid w:val="003A70F8"/>
    <w:rsid w:val="003C10F3"/>
    <w:rsid w:val="003E6D64"/>
    <w:rsid w:val="004030D5"/>
    <w:rsid w:val="00404A97"/>
    <w:rsid w:val="00407F3F"/>
    <w:rsid w:val="00410F37"/>
    <w:rsid w:val="00417CE7"/>
    <w:rsid w:val="00433EB4"/>
    <w:rsid w:val="00445E3A"/>
    <w:rsid w:val="004618A9"/>
    <w:rsid w:val="0046736A"/>
    <w:rsid w:val="00490A46"/>
    <w:rsid w:val="00496677"/>
    <w:rsid w:val="00497CE6"/>
    <w:rsid w:val="004A389E"/>
    <w:rsid w:val="004B0D77"/>
    <w:rsid w:val="004C1DA9"/>
    <w:rsid w:val="004C3A33"/>
    <w:rsid w:val="004D7316"/>
    <w:rsid w:val="004E7F09"/>
    <w:rsid w:val="005011DC"/>
    <w:rsid w:val="0050310A"/>
    <w:rsid w:val="0050595E"/>
    <w:rsid w:val="00507FC0"/>
    <w:rsid w:val="00533B56"/>
    <w:rsid w:val="005342F1"/>
    <w:rsid w:val="00555318"/>
    <w:rsid w:val="00556EE6"/>
    <w:rsid w:val="005666B9"/>
    <w:rsid w:val="00567592"/>
    <w:rsid w:val="00567D6C"/>
    <w:rsid w:val="00572D1B"/>
    <w:rsid w:val="0057329A"/>
    <w:rsid w:val="00582FD1"/>
    <w:rsid w:val="0059022C"/>
    <w:rsid w:val="00596FE7"/>
    <w:rsid w:val="005A001B"/>
    <w:rsid w:val="005A05E2"/>
    <w:rsid w:val="005A4739"/>
    <w:rsid w:val="005D3B3A"/>
    <w:rsid w:val="005D49CA"/>
    <w:rsid w:val="005E2A9D"/>
    <w:rsid w:val="005E408E"/>
    <w:rsid w:val="0061443B"/>
    <w:rsid w:val="00625729"/>
    <w:rsid w:val="0064392B"/>
    <w:rsid w:val="006450C1"/>
    <w:rsid w:val="00647D8C"/>
    <w:rsid w:val="00653945"/>
    <w:rsid w:val="00661C74"/>
    <w:rsid w:val="00673037"/>
    <w:rsid w:val="00673996"/>
    <w:rsid w:val="006A2534"/>
    <w:rsid w:val="006B3BC2"/>
    <w:rsid w:val="006D4A4C"/>
    <w:rsid w:val="006D79D4"/>
    <w:rsid w:val="006E0535"/>
    <w:rsid w:val="006F4142"/>
    <w:rsid w:val="0070452B"/>
    <w:rsid w:val="00705D7F"/>
    <w:rsid w:val="00724EA8"/>
    <w:rsid w:val="00731F02"/>
    <w:rsid w:val="00740EE4"/>
    <w:rsid w:val="007466F4"/>
    <w:rsid w:val="00751577"/>
    <w:rsid w:val="00785436"/>
    <w:rsid w:val="00797F50"/>
    <w:rsid w:val="007A242C"/>
    <w:rsid w:val="007B6AC9"/>
    <w:rsid w:val="007C0CF2"/>
    <w:rsid w:val="007C74B7"/>
    <w:rsid w:val="007D294F"/>
    <w:rsid w:val="007E2782"/>
    <w:rsid w:val="007F4D8C"/>
    <w:rsid w:val="007F6801"/>
    <w:rsid w:val="00802AB1"/>
    <w:rsid w:val="00817608"/>
    <w:rsid w:val="00817E2C"/>
    <w:rsid w:val="00822F71"/>
    <w:rsid w:val="00830868"/>
    <w:rsid w:val="008366BA"/>
    <w:rsid w:val="00851431"/>
    <w:rsid w:val="008539E9"/>
    <w:rsid w:val="0086291E"/>
    <w:rsid w:val="00873D93"/>
    <w:rsid w:val="008B7F0D"/>
    <w:rsid w:val="008C2D23"/>
    <w:rsid w:val="008C4D83"/>
    <w:rsid w:val="008D36FB"/>
    <w:rsid w:val="008F06F7"/>
    <w:rsid w:val="008F5EFB"/>
    <w:rsid w:val="008F64E8"/>
    <w:rsid w:val="008F745B"/>
    <w:rsid w:val="009111F2"/>
    <w:rsid w:val="00912638"/>
    <w:rsid w:val="0093511A"/>
    <w:rsid w:val="00947C73"/>
    <w:rsid w:val="009740D2"/>
    <w:rsid w:val="00990AFF"/>
    <w:rsid w:val="00994220"/>
    <w:rsid w:val="0099573A"/>
    <w:rsid w:val="00997316"/>
    <w:rsid w:val="009A2009"/>
    <w:rsid w:val="009A6B1E"/>
    <w:rsid w:val="009A75A1"/>
    <w:rsid w:val="009C09FE"/>
    <w:rsid w:val="009C1962"/>
    <w:rsid w:val="00A03C48"/>
    <w:rsid w:val="00A377EE"/>
    <w:rsid w:val="00A40B27"/>
    <w:rsid w:val="00A63188"/>
    <w:rsid w:val="00A635D5"/>
    <w:rsid w:val="00A67C6F"/>
    <w:rsid w:val="00A74E00"/>
    <w:rsid w:val="00A76FC9"/>
    <w:rsid w:val="00A81573"/>
    <w:rsid w:val="00A82D03"/>
    <w:rsid w:val="00A831EA"/>
    <w:rsid w:val="00A86965"/>
    <w:rsid w:val="00A875BA"/>
    <w:rsid w:val="00A9461C"/>
    <w:rsid w:val="00AD74A8"/>
    <w:rsid w:val="00AE17C6"/>
    <w:rsid w:val="00AE5937"/>
    <w:rsid w:val="00AF52C6"/>
    <w:rsid w:val="00B03C8F"/>
    <w:rsid w:val="00B16138"/>
    <w:rsid w:val="00B508D6"/>
    <w:rsid w:val="00B62A64"/>
    <w:rsid w:val="00B63E35"/>
    <w:rsid w:val="00B80EE9"/>
    <w:rsid w:val="00B93793"/>
    <w:rsid w:val="00BC02E1"/>
    <w:rsid w:val="00BC0E27"/>
    <w:rsid w:val="00BC3C1B"/>
    <w:rsid w:val="00BE23C4"/>
    <w:rsid w:val="00BE32AE"/>
    <w:rsid w:val="00C054CB"/>
    <w:rsid w:val="00C118C7"/>
    <w:rsid w:val="00C16E35"/>
    <w:rsid w:val="00C24C64"/>
    <w:rsid w:val="00C324A7"/>
    <w:rsid w:val="00C52791"/>
    <w:rsid w:val="00C53CE0"/>
    <w:rsid w:val="00C53CE1"/>
    <w:rsid w:val="00C544A0"/>
    <w:rsid w:val="00C6518F"/>
    <w:rsid w:val="00C65500"/>
    <w:rsid w:val="00C764ED"/>
    <w:rsid w:val="00C8183F"/>
    <w:rsid w:val="00C83E97"/>
    <w:rsid w:val="00CA1470"/>
    <w:rsid w:val="00CC4E86"/>
    <w:rsid w:val="00CD5690"/>
    <w:rsid w:val="00CD76CA"/>
    <w:rsid w:val="00CE26DB"/>
    <w:rsid w:val="00CE4755"/>
    <w:rsid w:val="00CE60A6"/>
    <w:rsid w:val="00CF4208"/>
    <w:rsid w:val="00CF64BD"/>
    <w:rsid w:val="00D103FF"/>
    <w:rsid w:val="00D4213D"/>
    <w:rsid w:val="00D53C14"/>
    <w:rsid w:val="00D5552B"/>
    <w:rsid w:val="00D62F82"/>
    <w:rsid w:val="00D649DF"/>
    <w:rsid w:val="00D81E79"/>
    <w:rsid w:val="00D87E03"/>
    <w:rsid w:val="00D92D79"/>
    <w:rsid w:val="00DB29DA"/>
    <w:rsid w:val="00DE4A35"/>
    <w:rsid w:val="00E04D0F"/>
    <w:rsid w:val="00E1403A"/>
    <w:rsid w:val="00E40C3C"/>
    <w:rsid w:val="00E4557E"/>
    <w:rsid w:val="00E61521"/>
    <w:rsid w:val="00E6525B"/>
    <w:rsid w:val="00E8269A"/>
    <w:rsid w:val="00E83608"/>
    <w:rsid w:val="00E97CB2"/>
    <w:rsid w:val="00EA31B4"/>
    <w:rsid w:val="00EC266D"/>
    <w:rsid w:val="00EC3618"/>
    <w:rsid w:val="00EC5810"/>
    <w:rsid w:val="00EC5870"/>
    <w:rsid w:val="00ED6E70"/>
    <w:rsid w:val="00EE28BB"/>
    <w:rsid w:val="00EF10F2"/>
    <w:rsid w:val="00F17A87"/>
    <w:rsid w:val="00F31058"/>
    <w:rsid w:val="00F35076"/>
    <w:rsid w:val="00F41ACF"/>
    <w:rsid w:val="00F5689F"/>
    <w:rsid w:val="00F62D72"/>
    <w:rsid w:val="00F654C0"/>
    <w:rsid w:val="00F7064C"/>
    <w:rsid w:val="00F7157D"/>
    <w:rsid w:val="00F76863"/>
    <w:rsid w:val="00F91042"/>
    <w:rsid w:val="00F95AF2"/>
    <w:rsid w:val="00F95CB1"/>
    <w:rsid w:val="00F972D3"/>
    <w:rsid w:val="00FA1EEA"/>
    <w:rsid w:val="00FB58C7"/>
    <w:rsid w:val="00FC533E"/>
    <w:rsid w:val="00FC5FAD"/>
    <w:rsid w:val="00FC78D4"/>
    <w:rsid w:val="00FD2822"/>
    <w:rsid w:val="00FF72D4"/>
    <w:rsid w:val="05721B70"/>
    <w:rsid w:val="0AF48B95"/>
    <w:rsid w:val="0BC10477"/>
    <w:rsid w:val="0E3ACD5D"/>
    <w:rsid w:val="10302497"/>
    <w:rsid w:val="159709AD"/>
    <w:rsid w:val="1627630B"/>
    <w:rsid w:val="1A5C7E25"/>
    <w:rsid w:val="1ABAEA0E"/>
    <w:rsid w:val="1B0E310C"/>
    <w:rsid w:val="267FC9C1"/>
    <w:rsid w:val="29A166AC"/>
    <w:rsid w:val="2B9F8DFE"/>
    <w:rsid w:val="2CA11B3C"/>
    <w:rsid w:val="2DFDF48C"/>
    <w:rsid w:val="2FBE5B80"/>
    <w:rsid w:val="31E8D77B"/>
    <w:rsid w:val="362D6081"/>
    <w:rsid w:val="38BB200C"/>
    <w:rsid w:val="38CA9686"/>
    <w:rsid w:val="3D890736"/>
    <w:rsid w:val="47D94955"/>
    <w:rsid w:val="4CB116CF"/>
    <w:rsid w:val="50A41E5E"/>
    <w:rsid w:val="52AC6C30"/>
    <w:rsid w:val="541EF79A"/>
    <w:rsid w:val="565E3F6D"/>
    <w:rsid w:val="5C3F29C5"/>
    <w:rsid w:val="5DE406D8"/>
    <w:rsid w:val="5E77BCAA"/>
    <w:rsid w:val="62BBC346"/>
    <w:rsid w:val="6351F8CC"/>
    <w:rsid w:val="674E2BEE"/>
    <w:rsid w:val="796659ED"/>
    <w:rsid w:val="7DF3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EA0E"/>
  <w15:chartTrackingRefBased/>
  <w15:docId w15:val="{CF486B3A-3207-46AC-8F01-5383EDAC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870"/>
    <w:pPr>
      <w:spacing w:line="312" w:lineRule="auto"/>
    </w:pPr>
    <w:rPr>
      <w:rFonts w:eastAsia="Arial" w:cs="Arial"/>
      <w:sz w:val="20"/>
      <w:szCs w:val="16"/>
      <w:lang w:val="en-CA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DA9"/>
    <w:pPr>
      <w:spacing w:after="240" w:line="240" w:lineRule="auto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B1B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3C4"/>
    <w:pPr>
      <w:keepNext/>
      <w:keepLines/>
      <w:spacing w:before="160" w:after="80"/>
      <w:outlineLvl w:val="2"/>
    </w:pPr>
    <w:rPr>
      <w:rFonts w:eastAsiaTheme="majorEastAsia" w:cstheme="majorBidi"/>
      <w:color w:val="64B1BE" w:themeColor="accent1" w:themeShade="BF"/>
      <w:sz w:val="28"/>
      <w:szCs w:val="28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67592"/>
    <w:pPr>
      <w:keepNext/>
      <w:keepLines/>
      <w:spacing w:before="80" w:after="40"/>
      <w:outlineLvl w:val="4"/>
    </w:pPr>
    <w:rPr>
      <w:rFonts w:eastAsiaTheme="majorEastAsia" w:cstheme="majorBidi"/>
      <w:color w:val="64B1BE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675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5675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5675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5675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592"/>
    <w:rPr>
      <w:rFonts w:eastAsia="Arial" w:cs="Arial"/>
      <w:b/>
      <w:bCs/>
      <w:sz w:val="20"/>
      <w:szCs w:val="40"/>
      <w:lang w:val="en-CA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67592"/>
    <w:rPr>
      <w:rFonts w:asciiTheme="majorHAnsi" w:eastAsiaTheme="majorEastAsia" w:hAnsiTheme="majorHAnsi" w:cstheme="majorBidi"/>
      <w:color w:val="64B1B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7592"/>
    <w:rPr>
      <w:rFonts w:eastAsiaTheme="majorEastAsia" w:cstheme="majorBidi"/>
      <w:color w:val="64B1BE" w:themeColor="accent1" w:themeShade="BF"/>
      <w:sz w:val="28"/>
      <w:szCs w:val="28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567592"/>
    <w:rPr>
      <w:rFonts w:eastAsia="Arial" w:cs="Arial"/>
      <w:b/>
      <w:bCs/>
      <w:sz w:val="23"/>
      <w:szCs w:val="16"/>
      <w:lang w:val="en-CA" w:bidi="en-US"/>
    </w:rPr>
  </w:style>
  <w:style w:type="character" w:styleId="Hyperlink">
    <w:name w:val="Hyperlink"/>
    <w:basedOn w:val="DefaultParagraphFont"/>
    <w:uiPriority w:val="99"/>
    <w:unhideWhenUsed/>
    <w:rsid w:val="00152503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50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31E11"/>
    <w:pPr>
      <w:tabs>
        <w:tab w:val="left" w:pos="720"/>
      </w:tabs>
      <w:spacing w:after="36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67592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val="en-CA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D72"/>
    <w:pPr>
      <w:spacing w:line="240" w:lineRule="auto"/>
      <w:outlineLvl w:val="1"/>
    </w:pPr>
    <w:rPr>
      <w:rFonts w:asciiTheme="majorHAnsi" w:hAnsiTheme="majorHAnsi"/>
      <w:b/>
      <w:caps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7592"/>
    <w:rPr>
      <w:rFonts w:asciiTheme="majorHAnsi" w:eastAsia="Arial" w:hAnsiTheme="majorHAnsi" w:cs="Arial"/>
      <w:b/>
      <w:caps/>
      <w:spacing w:val="20"/>
      <w:sz w:val="24"/>
      <w:szCs w:val="16"/>
      <w:lang w:val="en-CA" w:bidi="en-US"/>
    </w:rPr>
  </w:style>
  <w:style w:type="paragraph" w:styleId="ListParagraph">
    <w:name w:val="List Paragraph"/>
    <w:basedOn w:val="Normal"/>
    <w:uiPriority w:val="34"/>
    <w:qFormat/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54C0"/>
    <w:rPr>
      <w:rFonts w:eastAsia="Arial" w:cs="Arial"/>
      <w:sz w:val="20"/>
      <w:szCs w:val="16"/>
      <w:lang w:val="en-CA" w:bidi="en-US"/>
    </w:rPr>
  </w:style>
  <w:style w:type="paragraph" w:styleId="Footer">
    <w:name w:val="footer"/>
    <w:basedOn w:val="Normal"/>
    <w:link w:val="FooterChar"/>
    <w:uiPriority w:val="99"/>
    <w:unhideWhenUsed/>
    <w:rsid w:val="00404A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4C0"/>
  </w:style>
  <w:style w:type="paragraph" w:styleId="BodyText">
    <w:name w:val="Body Text"/>
    <w:basedOn w:val="Normal"/>
    <w:link w:val="BodyTextChar"/>
    <w:uiPriority w:val="1"/>
    <w:semiHidden/>
    <w:qFormat/>
    <w:rsid w:val="00152503"/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52503"/>
    <w:rPr>
      <w:rFonts w:eastAsia="Arial" w:cs="Arial"/>
      <w:kern w:val="0"/>
      <w:sz w:val="20"/>
      <w:szCs w:val="16"/>
      <w:lang w:val="en-US" w:bidi="en-US"/>
      <w14:ligatures w14:val="none"/>
    </w:rPr>
  </w:style>
  <w:style w:type="paragraph" w:customStyle="1" w:styleId="TableParagraph">
    <w:name w:val="Table Paragraph"/>
    <w:basedOn w:val="Normal"/>
    <w:uiPriority w:val="1"/>
    <w:semiHidden/>
    <w:qFormat/>
    <w:rsid w:val="00152503"/>
    <w:rPr>
      <w:lang w:val="en-US"/>
    </w:rPr>
  </w:style>
  <w:style w:type="paragraph" w:customStyle="1" w:styleId="BulletsSkills">
    <w:name w:val="Bullets Skills"/>
    <w:basedOn w:val="Normal"/>
    <w:semiHidden/>
    <w:qFormat/>
    <w:rsid w:val="00152503"/>
    <w:pPr>
      <w:numPr>
        <w:numId w:val="8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  <w:lang w:val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152503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152503"/>
    <w:rPr>
      <w:i/>
      <w:iCs/>
    </w:rPr>
  </w:style>
  <w:style w:type="paragraph" w:customStyle="1" w:styleId="Body">
    <w:name w:val="Body"/>
    <w:basedOn w:val="Normal"/>
    <w:uiPriority w:val="99"/>
    <w:semiHidden/>
    <w:rsid w:val="00152503"/>
    <w:pPr>
      <w:adjustRightInd w:val="0"/>
      <w:spacing w:before="43" w:line="200" w:lineRule="atLeast"/>
      <w:textAlignment w:val="center"/>
    </w:pPr>
    <w:rPr>
      <w:color w:val="000000"/>
      <w:lang w:val="en-US"/>
    </w:rPr>
  </w:style>
  <w:style w:type="paragraph" w:customStyle="1" w:styleId="BodyBullets">
    <w:name w:val="Body Bullets"/>
    <w:basedOn w:val="Body"/>
    <w:uiPriority w:val="99"/>
    <w:semiHidden/>
    <w:rsid w:val="00152503"/>
    <w:pPr>
      <w:ind w:left="180" w:hanging="180"/>
    </w:pPr>
  </w:style>
  <w:style w:type="character" w:styleId="PlaceholderText">
    <w:name w:val="Placeholder Text"/>
    <w:basedOn w:val="DefaultParagraphFont"/>
    <w:uiPriority w:val="99"/>
    <w:semiHidden/>
    <w:rsid w:val="00152503"/>
    <w:rPr>
      <w:color w:val="808080"/>
    </w:rPr>
  </w:style>
  <w:style w:type="table" w:styleId="TableGrid">
    <w:name w:val="Table Grid"/>
    <w:basedOn w:val="TableNormal"/>
    <w:uiPriority w:val="39"/>
    <w:rsid w:val="00152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250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503"/>
    <w:pPr>
      <w:spacing w:line="240" w:lineRule="auto"/>
    </w:pPr>
    <w:rPr>
      <w:rFonts w:ascii="Segoe UI" w:hAnsi="Segoe UI" w:cs="Segoe UI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503"/>
    <w:rPr>
      <w:rFonts w:ascii="Segoe UI" w:eastAsia="Arial" w:hAnsi="Segoe UI" w:cs="Segoe UI"/>
      <w:kern w:val="0"/>
      <w:sz w:val="20"/>
      <w:szCs w:val="18"/>
      <w:lang w:val="en-US" w:bidi="en-US"/>
      <w14:ligatures w14:val="none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152503"/>
    <w:rPr>
      <w:lang w:val="en-US"/>
    </w:r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152503"/>
    <w:rPr>
      <w:rFonts w:eastAsia="Arial" w:cs="Arial"/>
      <w:kern w:val="0"/>
      <w:sz w:val="20"/>
      <w:szCs w:val="16"/>
      <w:lang w:val="en-US" w:bidi="en-US"/>
      <w14:ligatures w14:val="none"/>
    </w:rPr>
  </w:style>
  <w:style w:type="character" w:customStyle="1" w:styleId="Italics">
    <w:name w:val="Italics"/>
    <w:uiPriority w:val="1"/>
    <w:qFormat/>
    <w:rsid w:val="00152503"/>
    <w:rPr>
      <w:b/>
      <w:i/>
    </w:rPr>
  </w:style>
  <w:style w:type="character" w:customStyle="1" w:styleId="NotBold">
    <w:name w:val="Not Bold"/>
    <w:uiPriority w:val="1"/>
    <w:qFormat/>
    <w:rsid w:val="00152503"/>
    <w:rPr>
      <w:b/>
    </w:rPr>
  </w:style>
  <w:style w:type="paragraph" w:customStyle="1" w:styleId="Skills">
    <w:name w:val="Skills"/>
    <w:basedOn w:val="Normal"/>
    <w:qFormat/>
    <w:rsid w:val="00152503"/>
    <w:pPr>
      <w:tabs>
        <w:tab w:val="left" w:pos="720"/>
        <w:tab w:val="left" w:pos="4320"/>
        <w:tab w:val="left" w:pos="7920"/>
      </w:tabs>
      <w:ind w:right="-720"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A75A1"/>
    <w:rPr>
      <w:color w:val="AA5881" w:themeColor="followedHyperlink"/>
      <w:u w:val="single"/>
    </w:rPr>
  </w:style>
  <w:style w:type="character" w:customStyle="1" w:styleId="outlook-search-highlight">
    <w:name w:val="outlook-search-highlight"/>
    <w:basedOn w:val="DefaultParagraphFont"/>
    <w:rsid w:val="00FC5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ravisafaya@ylsbc.org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Laura.Bamsey@metrovancouver.org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08.%200-wwen@sd43.bc.ca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ailto:Williamwen25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tl:778-772-3814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10BAC79B6464D2F90623A051A4E6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225E0-1834-4F40-95E5-39749AC52B18}"/>
      </w:docPartPr>
      <w:docPartBody>
        <w:p w:rsidR="00A377EE" w:rsidRDefault="00A377EE">
          <w:pPr>
            <w:pStyle w:val="D10BAC79B6464D2F90623A051A4E6A11"/>
          </w:pPr>
          <w:r w:rsidRPr="004C1DA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4A"/>
    <w:rsid w:val="00253F1B"/>
    <w:rsid w:val="00385F56"/>
    <w:rsid w:val="00751577"/>
    <w:rsid w:val="0079764A"/>
    <w:rsid w:val="008B7F0D"/>
    <w:rsid w:val="0099573A"/>
    <w:rsid w:val="00A377EE"/>
    <w:rsid w:val="00CE7B99"/>
    <w:rsid w:val="00DD14EF"/>
    <w:rsid w:val="00E61521"/>
    <w:rsid w:val="00FB2D4E"/>
    <w:rsid w:val="00FD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0BAC79B6464D2F90623A051A4E6A11">
    <w:name w:val="D10BAC79B6464D2F90623A051A4E6A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39E36D0-0933-4CF4-913A-7D2E7A9F9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D19CE2-764D-4612-B2F2-8403D226A7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ECD7F8-8188-415F-89FF-67C8A396DC82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080S-Wen, William -Linbao</dc:creator>
  <cp:keywords/>
  <dc:description/>
  <cp:lastModifiedBy>080S-Wen, William</cp:lastModifiedBy>
  <cp:revision>11</cp:revision>
  <cp:lastPrinted>2025-07-22T20:02:00Z</cp:lastPrinted>
  <dcterms:created xsi:type="dcterms:W3CDTF">2024-12-23T07:14:00Z</dcterms:created>
  <dcterms:modified xsi:type="dcterms:W3CDTF">2025-08-06T04:36:00Z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